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40F51A" w14:textId="77777777" w:rsidR="00F663F3" w:rsidRDefault="00DB2AB6">
      <w:pPr>
        <w:pStyle w:val="divonlyName"/>
        <w:pBdr>
          <w:top w:val="single" w:sz="8" w:space="0" w:color="0187DE"/>
          <w:bottom w:val="nil"/>
        </w:pBdr>
        <w:spacing w:after="160" w:line="640" w:lineRule="atLeast"/>
        <w:jc w:val="center"/>
        <w:rPr>
          <w:b/>
          <w:bCs/>
          <w:smallCaps/>
          <w:color w:val="0187DE"/>
          <w:sz w:val="48"/>
          <w:szCs w:val="48"/>
        </w:rPr>
      </w:pPr>
      <w:proofErr w:type="spellStart"/>
      <w:r>
        <w:rPr>
          <w:rStyle w:val="span"/>
          <w:b/>
          <w:bCs/>
          <w:smallCaps/>
          <w:color w:val="0187DE"/>
          <w:sz w:val="48"/>
          <w:szCs w:val="48"/>
        </w:rPr>
        <w:t>Wonjong</w:t>
      </w:r>
      <w:proofErr w:type="spellEnd"/>
      <w:r>
        <w:rPr>
          <w:b/>
          <w:bCs/>
          <w:smallCaps/>
          <w:color w:val="0187DE"/>
          <w:sz w:val="48"/>
          <w:szCs w:val="48"/>
        </w:rPr>
        <w:t xml:space="preserve"> </w:t>
      </w:r>
      <w:r>
        <w:rPr>
          <w:rStyle w:val="span"/>
          <w:b/>
          <w:bCs/>
          <w:smallCaps/>
          <w:color w:val="0187DE"/>
          <w:sz w:val="48"/>
          <w:szCs w:val="48"/>
        </w:rPr>
        <w:t>Park</w:t>
      </w:r>
    </w:p>
    <w:p w14:paraId="7007E37F" w14:textId="77777777" w:rsidR="00F663F3" w:rsidRDefault="00DB2AB6">
      <w:pPr>
        <w:pStyle w:val="divdocumentdivlowerborderupper"/>
        <w:spacing w:after="10"/>
      </w:pPr>
      <w:r>
        <w:t> </w:t>
      </w:r>
    </w:p>
    <w:p w14:paraId="79AF857B" w14:textId="77777777" w:rsidR="00F663F3" w:rsidRDefault="00DB2AB6">
      <w:pPr>
        <w:pStyle w:val="divdocumentdivlowerborder"/>
      </w:pPr>
      <w:r>
        <w:t> </w:t>
      </w:r>
    </w:p>
    <w:p w14:paraId="5DA0B3BF" w14:textId="77777777" w:rsidR="00F663F3" w:rsidRDefault="00DB2AB6">
      <w:pPr>
        <w:pStyle w:val="div"/>
        <w:rPr>
          <w:sz w:val="0"/>
          <w:szCs w:val="0"/>
        </w:rPr>
      </w:pPr>
      <w:r>
        <w:rPr>
          <w:sz w:val="0"/>
          <w:szCs w:val="0"/>
        </w:rPr>
        <w:t> </w:t>
      </w:r>
    </w:p>
    <w:p w14:paraId="791C8E29" w14:textId="77777777" w:rsidR="00F663F3" w:rsidRDefault="00DB2AB6">
      <w:pPr>
        <w:pStyle w:val="divaddress"/>
        <w:pBdr>
          <w:bottom w:val="nil"/>
        </w:pBdr>
        <w:spacing w:before="120"/>
      </w:pPr>
      <w:r>
        <w:rPr>
          <w:rStyle w:val="span"/>
          <w:sz w:val="22"/>
          <w:szCs w:val="22"/>
        </w:rPr>
        <w:t> </w:t>
      </w:r>
      <w:r>
        <w:rPr>
          <w:rStyle w:val="documentzipsuffix"/>
        </w:rPr>
        <w:t xml:space="preserve"> </w:t>
      </w:r>
      <w:r>
        <w:rPr>
          <w:rStyle w:val="span"/>
          <w:vanish/>
          <w:sz w:val="22"/>
          <w:szCs w:val="22"/>
        </w:rPr>
        <w:t> </w:t>
      </w:r>
      <w:r>
        <w:rPr>
          <w:rStyle w:val="documentzipprefix"/>
        </w:rPr>
        <w:t xml:space="preserve"> </w:t>
      </w:r>
      <w:r>
        <w:rPr>
          <w:rStyle w:val="span"/>
          <w:sz w:val="22"/>
          <w:szCs w:val="22"/>
        </w:rPr>
        <w:t>Sammamish, WA 98029</w:t>
      </w:r>
      <w:r>
        <w:rPr>
          <w:rStyle w:val="divaddressli"/>
        </w:rPr>
        <w:t xml:space="preserve"> </w:t>
      </w:r>
      <w:r>
        <w:rPr>
          <w:rStyle w:val="documentbullet"/>
          <w:sz w:val="22"/>
          <w:szCs w:val="22"/>
        </w:rPr>
        <w:t>♦</w:t>
      </w:r>
      <w:r>
        <w:rPr>
          <w:rStyle w:val="divaddressli"/>
        </w:rPr>
        <w:t xml:space="preserve"> </w:t>
      </w:r>
      <w:r>
        <w:rPr>
          <w:rStyle w:val="span"/>
          <w:sz w:val="22"/>
          <w:szCs w:val="22"/>
        </w:rPr>
        <w:t>(425) 375-5525</w:t>
      </w:r>
      <w:r>
        <w:t xml:space="preserve"> </w:t>
      </w:r>
      <w:r>
        <w:rPr>
          <w:rStyle w:val="documentbullet"/>
          <w:sz w:val="22"/>
          <w:szCs w:val="22"/>
        </w:rPr>
        <w:t>♦</w:t>
      </w:r>
      <w:r>
        <w:rPr>
          <w:rStyle w:val="divaddressli"/>
        </w:rPr>
        <w:t xml:space="preserve"> </w:t>
      </w:r>
      <w:r>
        <w:rPr>
          <w:rStyle w:val="span"/>
          <w:sz w:val="22"/>
          <w:szCs w:val="22"/>
        </w:rPr>
        <w:t>wonjong2@gmail.com</w:t>
      </w:r>
      <w:r>
        <w:t xml:space="preserve"> </w:t>
      </w:r>
    </w:p>
    <w:p w14:paraId="5786AAB0" w14:textId="77777777" w:rsidR="00F663F3" w:rsidRDefault="00DB2AB6">
      <w:pPr>
        <w:pStyle w:val="divdocumentdivheading"/>
        <w:tabs>
          <w:tab w:val="left" w:pos="3727"/>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Professional Summary   </w:t>
      </w:r>
      <w:r>
        <w:rPr>
          <w:strike/>
          <w:color w:val="0187DE"/>
          <w:sz w:val="28"/>
        </w:rPr>
        <w:tab/>
      </w:r>
    </w:p>
    <w:p w14:paraId="644EFC13" w14:textId="0C297EEE" w:rsidR="00F663F3" w:rsidRDefault="00DB2AB6">
      <w:pPr>
        <w:pStyle w:val="p"/>
        <w:spacing w:line="320" w:lineRule="atLeast"/>
      </w:pPr>
      <w:r>
        <w:t>Experienced software engineer with over 20 years of experience in mobile telecommunication industry. From a software engineer who developed Protocol, UI and Network features in many feature phones to a project manager who handles entire mobile product lifecycle in various mobile devices, resulted in mobile products launched in markets on time with high quality and contributed to the growth of the company. Excellent reputation for resolving problems and improving customer satisfaction.</w:t>
      </w:r>
    </w:p>
    <w:p w14:paraId="45295273" w14:textId="77777777" w:rsidR="00F663F3" w:rsidRDefault="00DB2AB6">
      <w:pPr>
        <w:pStyle w:val="divdocumentdivheading"/>
        <w:tabs>
          <w:tab w:val="left" w:pos="4789"/>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Skills   </w:t>
      </w:r>
      <w:r>
        <w:rPr>
          <w:strike/>
          <w:color w:val="0187DE"/>
          <w:sz w:val="28"/>
        </w:rPr>
        <w:tab/>
      </w:r>
    </w:p>
    <w:tbl>
      <w:tblPr>
        <w:tblStyle w:val="divdocumenttable"/>
        <w:tblW w:w="0" w:type="auto"/>
        <w:tblLook w:val="05E0" w:firstRow="1" w:lastRow="1" w:firstColumn="1" w:lastColumn="1" w:noHBand="0" w:noVBand="1"/>
      </w:tblPr>
      <w:tblGrid>
        <w:gridCol w:w="5280"/>
        <w:gridCol w:w="5280"/>
      </w:tblGrid>
      <w:tr w:rsidR="00F663F3" w14:paraId="3954984D" w14:textId="77777777">
        <w:tc>
          <w:tcPr>
            <w:tcW w:w="5280" w:type="dxa"/>
            <w:tcMar>
              <w:top w:w="5" w:type="dxa"/>
              <w:left w:w="5" w:type="dxa"/>
              <w:bottom w:w="5" w:type="dxa"/>
              <w:right w:w="5" w:type="dxa"/>
            </w:tcMar>
            <w:hideMark/>
          </w:tcPr>
          <w:p w14:paraId="52341663" w14:textId="13348215" w:rsidR="00003555" w:rsidRDefault="00DB2AB6">
            <w:pPr>
              <w:pStyle w:val="ulli"/>
              <w:numPr>
                <w:ilvl w:val="0"/>
                <w:numId w:val="1"/>
              </w:numPr>
              <w:spacing w:line="320" w:lineRule="atLeast"/>
              <w:ind w:left="460" w:hanging="210"/>
            </w:pPr>
            <w:r>
              <w:t>Project planning and management</w:t>
            </w:r>
          </w:p>
          <w:p w14:paraId="606F10DB" w14:textId="3A8A1709" w:rsidR="00003555" w:rsidRDefault="00DB2AB6">
            <w:pPr>
              <w:pStyle w:val="ulli"/>
              <w:numPr>
                <w:ilvl w:val="0"/>
                <w:numId w:val="1"/>
              </w:numPr>
              <w:spacing w:line="320" w:lineRule="atLeast"/>
              <w:ind w:left="460" w:hanging="210"/>
            </w:pPr>
            <w:r>
              <w:t>Product timeline management</w:t>
            </w:r>
          </w:p>
          <w:p w14:paraId="5D4CCEAE" w14:textId="6E29BC92" w:rsidR="00F663F3" w:rsidRDefault="00DB2AB6">
            <w:pPr>
              <w:pStyle w:val="ulli"/>
              <w:numPr>
                <w:ilvl w:val="0"/>
                <w:numId w:val="1"/>
              </w:numPr>
              <w:spacing w:line="320" w:lineRule="atLeast"/>
              <w:ind w:left="460" w:hanging="210"/>
            </w:pPr>
            <w:r>
              <w:t>Software release management</w:t>
            </w:r>
          </w:p>
          <w:p w14:paraId="66A1DF4C" w14:textId="32163CDC" w:rsidR="00F663F3" w:rsidRDefault="00DB2AB6">
            <w:pPr>
              <w:pStyle w:val="ulli"/>
              <w:numPr>
                <w:ilvl w:val="0"/>
                <w:numId w:val="1"/>
              </w:numPr>
              <w:spacing w:line="320" w:lineRule="atLeast"/>
              <w:ind w:left="460" w:hanging="210"/>
            </w:pPr>
            <w:r>
              <w:t>Software development lifecycles</w:t>
            </w:r>
          </w:p>
          <w:p w14:paraId="72D14F72" w14:textId="5A84A278" w:rsidR="00F663F3" w:rsidRDefault="00DB2AB6" w:rsidP="00003555">
            <w:pPr>
              <w:pStyle w:val="ulli"/>
              <w:numPr>
                <w:ilvl w:val="0"/>
                <w:numId w:val="1"/>
              </w:numPr>
              <w:spacing w:line="320" w:lineRule="atLeast"/>
              <w:ind w:left="460" w:hanging="210"/>
            </w:pPr>
            <w:r>
              <w:t>Customer support</w:t>
            </w:r>
          </w:p>
        </w:tc>
        <w:tc>
          <w:tcPr>
            <w:tcW w:w="5280" w:type="dxa"/>
            <w:tcMar>
              <w:top w:w="5" w:type="dxa"/>
              <w:left w:w="5" w:type="dxa"/>
              <w:bottom w:w="5" w:type="dxa"/>
              <w:right w:w="5" w:type="dxa"/>
            </w:tcMar>
            <w:hideMark/>
          </w:tcPr>
          <w:p w14:paraId="62E1B129" w14:textId="43FFF763" w:rsidR="00F663F3" w:rsidRDefault="00DB2AB6">
            <w:pPr>
              <w:pStyle w:val="ulli"/>
              <w:numPr>
                <w:ilvl w:val="0"/>
                <w:numId w:val="2"/>
              </w:numPr>
              <w:spacing w:line="320" w:lineRule="atLeast"/>
              <w:ind w:left="460" w:hanging="210"/>
            </w:pPr>
            <w:r>
              <w:t>Resource Management</w:t>
            </w:r>
          </w:p>
          <w:p w14:paraId="07566FB4" w14:textId="211054EF" w:rsidR="00F663F3" w:rsidRDefault="00DB2AB6">
            <w:pPr>
              <w:pStyle w:val="ulli"/>
              <w:numPr>
                <w:ilvl w:val="0"/>
                <w:numId w:val="2"/>
              </w:numPr>
              <w:spacing w:line="320" w:lineRule="atLeast"/>
              <w:ind w:left="460" w:hanging="210"/>
            </w:pPr>
            <w:r>
              <w:t>Technical requirements handling</w:t>
            </w:r>
          </w:p>
          <w:p w14:paraId="3FCA5B00" w14:textId="5854997C" w:rsidR="00F663F3" w:rsidRDefault="00DB2AB6">
            <w:pPr>
              <w:pStyle w:val="ulli"/>
              <w:numPr>
                <w:ilvl w:val="0"/>
                <w:numId w:val="2"/>
              </w:numPr>
              <w:spacing w:line="320" w:lineRule="atLeast"/>
              <w:ind w:left="460" w:hanging="210"/>
            </w:pPr>
            <w:r>
              <w:t>Programming Language: C</w:t>
            </w:r>
            <w:r w:rsidR="0012104B">
              <w:t>, Python</w:t>
            </w:r>
          </w:p>
          <w:p w14:paraId="5CF91F87" w14:textId="6437315B" w:rsidR="003D1EE5" w:rsidRDefault="00DB2AB6">
            <w:pPr>
              <w:pStyle w:val="ulli"/>
              <w:numPr>
                <w:ilvl w:val="0"/>
                <w:numId w:val="2"/>
              </w:numPr>
              <w:spacing w:line="320" w:lineRule="atLeast"/>
              <w:ind w:left="460" w:hanging="210"/>
            </w:pPr>
            <w:r>
              <w:t>Excellent communication skill</w:t>
            </w:r>
          </w:p>
          <w:p w14:paraId="5111F799" w14:textId="6F2474C1" w:rsidR="00F663F3" w:rsidRDefault="00DB2AB6">
            <w:pPr>
              <w:pStyle w:val="ulli"/>
              <w:numPr>
                <w:ilvl w:val="0"/>
                <w:numId w:val="2"/>
              </w:numPr>
              <w:spacing w:line="320" w:lineRule="atLeast"/>
              <w:ind w:left="460" w:hanging="210"/>
            </w:pPr>
            <w:r>
              <w:t>Speaking/Writing Korean and English</w:t>
            </w:r>
          </w:p>
        </w:tc>
      </w:tr>
    </w:tbl>
    <w:p w14:paraId="7D639524" w14:textId="77777777" w:rsidR="00F663F3" w:rsidRDefault="00DB2AB6">
      <w:pPr>
        <w:pStyle w:val="divdocumentdivheading"/>
        <w:tabs>
          <w:tab w:val="left" w:pos="4264"/>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Work History   </w:t>
      </w:r>
      <w:r>
        <w:rPr>
          <w:strike/>
          <w:color w:val="0187DE"/>
          <w:sz w:val="28"/>
        </w:rPr>
        <w:tab/>
      </w:r>
    </w:p>
    <w:p w14:paraId="705D77BE" w14:textId="2D054A4F" w:rsidR="00F663F3" w:rsidRDefault="00DB2AB6">
      <w:pPr>
        <w:pStyle w:val="divdocumentsinglecolumn"/>
        <w:spacing w:line="320" w:lineRule="atLeast"/>
      </w:pPr>
      <w:r>
        <w:rPr>
          <w:rStyle w:val="spanjobtitle"/>
        </w:rPr>
        <w:t>Principal Software Engineer II in MNOs Lab.</w:t>
      </w:r>
      <w:r>
        <w:rPr>
          <w:rStyle w:val="span"/>
        </w:rPr>
        <w:t>, October 2018 to Current</w:t>
      </w:r>
      <w:r>
        <w:rPr>
          <w:rStyle w:val="singlecolumnspanpaddedlinenth-child1"/>
        </w:rPr>
        <w:t xml:space="preserve"> </w:t>
      </w:r>
    </w:p>
    <w:p w14:paraId="4CC7A2FE" w14:textId="77777777" w:rsidR="00F663F3" w:rsidRDefault="00DB2AB6">
      <w:pPr>
        <w:pStyle w:val="spanpaddedline"/>
        <w:spacing w:line="320" w:lineRule="atLeast"/>
      </w:pPr>
      <w:r>
        <w:rPr>
          <w:rStyle w:val="spancompanyname"/>
        </w:rPr>
        <w:t>Samsung Electronics America</w:t>
      </w:r>
      <w:r>
        <w:rPr>
          <w:rStyle w:val="span"/>
        </w:rPr>
        <w:t xml:space="preserve"> – Bellevue, WA</w:t>
      </w:r>
      <w:r>
        <w:t xml:space="preserve"> </w:t>
      </w:r>
    </w:p>
    <w:p w14:paraId="70BB2125" w14:textId="61B64043" w:rsidR="0046272A" w:rsidRDefault="00DB2AB6" w:rsidP="0046272A">
      <w:pPr>
        <w:pStyle w:val="ulli"/>
        <w:numPr>
          <w:ilvl w:val="0"/>
          <w:numId w:val="3"/>
        </w:numPr>
        <w:spacing w:line="320" w:lineRule="atLeast"/>
        <w:ind w:left="460" w:hanging="210"/>
        <w:rPr>
          <w:rStyle w:val="span"/>
        </w:rPr>
      </w:pPr>
      <w:r>
        <w:rPr>
          <w:rStyle w:val="span"/>
        </w:rPr>
        <w:t>Lead all AT&amp;T/Cricket mobile projects to launch them on time in the U.S market by working with R&amp;D groups, various local teams, and external customers</w:t>
      </w:r>
    </w:p>
    <w:p w14:paraId="6D604AED" w14:textId="6458CFFB" w:rsidR="003D1EE5" w:rsidRDefault="00DB2AB6">
      <w:pPr>
        <w:pStyle w:val="ulli"/>
        <w:numPr>
          <w:ilvl w:val="0"/>
          <w:numId w:val="3"/>
        </w:numPr>
        <w:spacing w:line="320" w:lineRule="atLeast"/>
        <w:ind w:left="460" w:hanging="210"/>
        <w:rPr>
          <w:rStyle w:val="span"/>
        </w:rPr>
      </w:pPr>
      <w:r>
        <w:rPr>
          <w:rStyle w:val="span"/>
        </w:rPr>
        <w:t>Provide technical insights and expertise to resolve technical issues on mobile devices</w:t>
      </w:r>
    </w:p>
    <w:p w14:paraId="14B59D6F" w14:textId="16349144" w:rsidR="00F663F3" w:rsidRDefault="00DB2AB6">
      <w:pPr>
        <w:pStyle w:val="ulli"/>
        <w:numPr>
          <w:ilvl w:val="0"/>
          <w:numId w:val="3"/>
        </w:numPr>
        <w:spacing w:line="320" w:lineRule="atLeast"/>
        <w:ind w:left="460" w:hanging="210"/>
        <w:rPr>
          <w:rStyle w:val="span"/>
        </w:rPr>
      </w:pPr>
      <w:r>
        <w:rPr>
          <w:rStyle w:val="span"/>
        </w:rPr>
        <w:t>Support technical discussions with internal / external parties for future technical roadmap and mobile device technical requirements alignments</w:t>
      </w:r>
    </w:p>
    <w:p w14:paraId="16656BFD" w14:textId="43C0299C" w:rsidR="00F663F3" w:rsidRDefault="00DB2AB6">
      <w:pPr>
        <w:pStyle w:val="ulli"/>
        <w:numPr>
          <w:ilvl w:val="0"/>
          <w:numId w:val="3"/>
        </w:numPr>
        <w:spacing w:line="320" w:lineRule="atLeast"/>
        <w:ind w:left="460" w:hanging="210"/>
        <w:rPr>
          <w:rStyle w:val="span"/>
        </w:rPr>
      </w:pPr>
      <w:r>
        <w:rPr>
          <w:rStyle w:val="span"/>
        </w:rPr>
        <w:t>Identify risk points by checking project status / schedule and find solutions to mitigate those with all relevant teams (SW/HW R&amp;D, marketing teams, product planning team, QA team)</w:t>
      </w:r>
    </w:p>
    <w:p w14:paraId="0DB6989A" w14:textId="2CE4ED75" w:rsidR="0046272A" w:rsidRDefault="00DB2AB6">
      <w:pPr>
        <w:pStyle w:val="ulli"/>
        <w:numPr>
          <w:ilvl w:val="0"/>
          <w:numId w:val="3"/>
        </w:numPr>
        <w:spacing w:line="320" w:lineRule="atLeast"/>
        <w:ind w:left="460" w:hanging="210"/>
        <w:rPr>
          <w:rStyle w:val="span"/>
        </w:rPr>
      </w:pPr>
      <w:r>
        <w:rPr>
          <w:rStyle w:val="span"/>
        </w:rPr>
        <w:t>Communicate between internal R&amp;D teams and AT&amp;T/Cricket customers to resolve defects reported during the device approval period</w:t>
      </w:r>
    </w:p>
    <w:p w14:paraId="7762EBE4" w14:textId="2B42120E" w:rsidR="0046272A" w:rsidRDefault="00DB2AB6">
      <w:pPr>
        <w:pStyle w:val="ulli"/>
        <w:numPr>
          <w:ilvl w:val="0"/>
          <w:numId w:val="3"/>
        </w:numPr>
        <w:spacing w:line="320" w:lineRule="atLeast"/>
        <w:ind w:left="460" w:hanging="210"/>
        <w:rPr>
          <w:rStyle w:val="span"/>
        </w:rPr>
      </w:pPr>
      <w:r>
        <w:rPr>
          <w:rStyle w:val="span"/>
        </w:rPr>
        <w:t>Provide technical support for executive level meetings between Samsung and other company</w:t>
      </w:r>
    </w:p>
    <w:p w14:paraId="3BBF9627" w14:textId="2687FB86" w:rsidR="009339BB" w:rsidRDefault="00DB2AB6">
      <w:pPr>
        <w:pStyle w:val="ulli"/>
        <w:numPr>
          <w:ilvl w:val="0"/>
          <w:numId w:val="3"/>
        </w:numPr>
        <w:spacing w:line="320" w:lineRule="atLeast"/>
        <w:ind w:left="460" w:hanging="210"/>
        <w:rPr>
          <w:rStyle w:val="span"/>
        </w:rPr>
      </w:pPr>
      <w:r>
        <w:rPr>
          <w:rStyle w:val="span"/>
        </w:rPr>
        <w:t>Participate and support AT&amp;T MCPTT Project</w:t>
      </w:r>
    </w:p>
    <w:p w14:paraId="02413583" w14:textId="53EDDF78" w:rsidR="003D1EE5" w:rsidRDefault="00DB2AB6" w:rsidP="003D1EE5">
      <w:pPr>
        <w:pStyle w:val="ulli"/>
        <w:numPr>
          <w:ilvl w:val="0"/>
          <w:numId w:val="3"/>
        </w:numPr>
        <w:spacing w:line="320" w:lineRule="atLeast"/>
        <w:ind w:left="460" w:hanging="210"/>
        <w:rPr>
          <w:rStyle w:val="span"/>
        </w:rPr>
      </w:pPr>
      <w:r>
        <w:rPr>
          <w:rStyle w:val="span"/>
        </w:rPr>
        <w:t>Help managing resources in local technical project management team</w:t>
      </w:r>
    </w:p>
    <w:p w14:paraId="4BEC9962" w14:textId="11311385" w:rsidR="00F663F3" w:rsidRDefault="00DB2AB6">
      <w:pPr>
        <w:pStyle w:val="divdocumentsinglecolumn"/>
        <w:spacing w:before="240" w:line="320" w:lineRule="atLeast"/>
      </w:pPr>
      <w:r>
        <w:rPr>
          <w:rStyle w:val="spanjobtitle"/>
        </w:rPr>
        <w:t>Principal Software Engineer in Dedicated AT&amp;T Project Leader Group</w:t>
      </w:r>
      <w:r>
        <w:rPr>
          <w:rStyle w:val="span"/>
        </w:rPr>
        <w:t>, March 2017 to September 2018</w:t>
      </w:r>
      <w:r>
        <w:rPr>
          <w:rStyle w:val="singlecolumnspanpaddedlinenth-child1"/>
        </w:rPr>
        <w:t xml:space="preserve"> </w:t>
      </w:r>
    </w:p>
    <w:p w14:paraId="4EC52196" w14:textId="69D07883" w:rsidR="00F663F3" w:rsidRDefault="00DB2AB6">
      <w:pPr>
        <w:pStyle w:val="spanpaddedline"/>
        <w:spacing w:line="320" w:lineRule="atLeast"/>
      </w:pPr>
      <w:r>
        <w:rPr>
          <w:rStyle w:val="spancompanyname"/>
        </w:rPr>
        <w:t>Samsung Electronics</w:t>
      </w:r>
      <w:r>
        <w:rPr>
          <w:rStyle w:val="span"/>
        </w:rPr>
        <w:t xml:space="preserve"> – Suwon, S. Korea</w:t>
      </w:r>
      <w:r>
        <w:t xml:space="preserve"> </w:t>
      </w:r>
    </w:p>
    <w:p w14:paraId="7BA6614A" w14:textId="7E738DA7" w:rsidR="00F663F3" w:rsidRDefault="00DB2AB6">
      <w:pPr>
        <w:pStyle w:val="ulli"/>
        <w:numPr>
          <w:ilvl w:val="0"/>
          <w:numId w:val="4"/>
        </w:numPr>
        <w:spacing w:line="320" w:lineRule="atLeast"/>
        <w:ind w:left="460" w:hanging="210"/>
        <w:rPr>
          <w:rStyle w:val="span"/>
        </w:rPr>
      </w:pPr>
      <w:r>
        <w:rPr>
          <w:rStyle w:val="span"/>
        </w:rPr>
        <w:t>Manage all AT&amp;T/Cricket mobile device projects in terms of project scheduling, technical approval process in R&amp;D</w:t>
      </w:r>
    </w:p>
    <w:p w14:paraId="38EF4001" w14:textId="30978C85" w:rsidR="00F663F3" w:rsidRDefault="00DB2AB6">
      <w:pPr>
        <w:pStyle w:val="ulli"/>
        <w:numPr>
          <w:ilvl w:val="0"/>
          <w:numId w:val="4"/>
        </w:numPr>
        <w:spacing w:line="320" w:lineRule="atLeast"/>
        <w:ind w:left="460" w:hanging="210"/>
        <w:rPr>
          <w:rStyle w:val="span"/>
        </w:rPr>
      </w:pPr>
      <w:r>
        <w:rPr>
          <w:rStyle w:val="span"/>
        </w:rPr>
        <w:t>Work with U.S local teams to launch Samsung mobile devices to market on time with high quality</w:t>
      </w:r>
    </w:p>
    <w:p w14:paraId="4D774466" w14:textId="5EED0797" w:rsidR="00F663F3" w:rsidRDefault="00DB2AB6">
      <w:pPr>
        <w:pStyle w:val="ulli"/>
        <w:numPr>
          <w:ilvl w:val="0"/>
          <w:numId w:val="4"/>
        </w:numPr>
        <w:spacing w:line="320" w:lineRule="atLeast"/>
        <w:ind w:left="460" w:hanging="210"/>
        <w:rPr>
          <w:rStyle w:val="span"/>
        </w:rPr>
      </w:pPr>
      <w:r>
        <w:rPr>
          <w:rStyle w:val="span"/>
        </w:rPr>
        <w:t>Analyze customer requirements / approval process and provide expertized insight to discuss with customers</w:t>
      </w:r>
    </w:p>
    <w:p w14:paraId="215A378B" w14:textId="4D148CC4" w:rsidR="007D3892" w:rsidRDefault="00DB2AB6">
      <w:pPr>
        <w:pStyle w:val="ulli"/>
        <w:numPr>
          <w:ilvl w:val="0"/>
          <w:numId w:val="4"/>
        </w:numPr>
        <w:spacing w:line="320" w:lineRule="atLeast"/>
        <w:ind w:left="460" w:hanging="210"/>
        <w:rPr>
          <w:rStyle w:val="span"/>
        </w:rPr>
      </w:pPr>
      <w:r>
        <w:rPr>
          <w:rStyle w:val="span"/>
        </w:rPr>
        <w:t>Initiate and manage AT&amp;T/Cricket technical trial projects for new features including IPME W2(AT&amp;T RCS service) and MCPTT</w:t>
      </w:r>
    </w:p>
    <w:p w14:paraId="23FD4BCD" w14:textId="42A7E92D" w:rsidR="00F81B5B" w:rsidRDefault="00DB2AB6">
      <w:pPr>
        <w:pStyle w:val="ulli"/>
        <w:numPr>
          <w:ilvl w:val="0"/>
          <w:numId w:val="4"/>
        </w:numPr>
        <w:spacing w:line="320" w:lineRule="atLeast"/>
        <w:ind w:left="460" w:hanging="210"/>
        <w:rPr>
          <w:rStyle w:val="span"/>
        </w:rPr>
      </w:pPr>
      <w:r>
        <w:rPr>
          <w:rStyle w:val="span"/>
        </w:rPr>
        <w:lastRenderedPageBreak/>
        <w:t>Manage SW release plans with necessary changes for technical projects</w:t>
      </w:r>
    </w:p>
    <w:p w14:paraId="7387D551" w14:textId="63A6A9AD" w:rsidR="00F663F3" w:rsidRDefault="00DB2AB6">
      <w:pPr>
        <w:pStyle w:val="divdocumentsinglecolumn"/>
        <w:spacing w:before="240" w:line="320" w:lineRule="atLeast"/>
      </w:pPr>
      <w:r>
        <w:rPr>
          <w:rStyle w:val="spanjobtitle"/>
        </w:rPr>
        <w:t>Senior Software Engineer in SW Project Leader Group</w:t>
      </w:r>
      <w:r>
        <w:rPr>
          <w:rStyle w:val="span"/>
        </w:rPr>
        <w:t>, March 2013 to February 2017</w:t>
      </w:r>
      <w:r>
        <w:rPr>
          <w:rStyle w:val="singlecolumnspanpaddedlinenth-child1"/>
        </w:rPr>
        <w:t xml:space="preserve"> </w:t>
      </w:r>
    </w:p>
    <w:p w14:paraId="3D0F8394" w14:textId="41EBF1D0" w:rsidR="00F663F3" w:rsidRDefault="00DB2AB6">
      <w:pPr>
        <w:pStyle w:val="spanpaddedline"/>
        <w:spacing w:line="320" w:lineRule="atLeast"/>
      </w:pPr>
      <w:r>
        <w:rPr>
          <w:rStyle w:val="spancompanyname"/>
        </w:rPr>
        <w:t>Samsung Electronics</w:t>
      </w:r>
      <w:r>
        <w:rPr>
          <w:rStyle w:val="span"/>
        </w:rPr>
        <w:t xml:space="preserve"> – Suwon, S. Korea</w:t>
      </w:r>
      <w:r>
        <w:t xml:space="preserve"> </w:t>
      </w:r>
    </w:p>
    <w:p w14:paraId="1737A80C" w14:textId="7242EDE8" w:rsidR="00F663F3" w:rsidRDefault="00DB2AB6">
      <w:pPr>
        <w:pStyle w:val="ulli"/>
        <w:numPr>
          <w:ilvl w:val="0"/>
          <w:numId w:val="5"/>
        </w:numPr>
        <w:spacing w:line="320" w:lineRule="atLeast"/>
        <w:ind w:left="460" w:hanging="210"/>
        <w:rPr>
          <w:rStyle w:val="span"/>
        </w:rPr>
      </w:pPr>
      <w:r>
        <w:rPr>
          <w:rStyle w:val="span"/>
        </w:rPr>
        <w:t>Lead various AT&amp;T/</w:t>
      </w:r>
      <w:r w:rsidR="00110DF8">
        <w:rPr>
          <w:rStyle w:val="span"/>
        </w:rPr>
        <w:t>T-Mobile</w:t>
      </w:r>
      <w:r>
        <w:rPr>
          <w:rStyle w:val="span"/>
        </w:rPr>
        <w:t xml:space="preserve"> mobile devices as a SW project lead - Galaxy S4, Galaxy Note Pro 12.2, Galaxy Grand Prime, KITT, Galaxy S9</w:t>
      </w:r>
    </w:p>
    <w:p w14:paraId="4D36A1AF" w14:textId="163A18B6" w:rsidR="00F663F3" w:rsidRDefault="00DB2AB6">
      <w:pPr>
        <w:pStyle w:val="ulli"/>
        <w:numPr>
          <w:ilvl w:val="0"/>
          <w:numId w:val="5"/>
        </w:numPr>
        <w:spacing w:line="320" w:lineRule="atLeast"/>
        <w:ind w:left="460" w:hanging="210"/>
        <w:rPr>
          <w:rStyle w:val="span"/>
        </w:rPr>
      </w:pPr>
      <w:r>
        <w:rPr>
          <w:rStyle w:val="span"/>
        </w:rPr>
        <w:t>Set and manage device technical approval schedule with AT&amp;T</w:t>
      </w:r>
      <w:r w:rsidR="00110DF8">
        <w:rPr>
          <w:rStyle w:val="span"/>
        </w:rPr>
        <w:t>/T-Mobile</w:t>
      </w:r>
      <w:r>
        <w:rPr>
          <w:rStyle w:val="span"/>
        </w:rPr>
        <w:t xml:space="preserve"> along with internal R&amp;D schedule with consideration of many other factors including marketing plan, testing schedules, deliverable readiness schedules, etc.</w:t>
      </w:r>
    </w:p>
    <w:p w14:paraId="43E5A1CC" w14:textId="2C367BED" w:rsidR="00F663F3" w:rsidRDefault="00DB2AB6">
      <w:pPr>
        <w:pStyle w:val="ulli"/>
        <w:numPr>
          <w:ilvl w:val="0"/>
          <w:numId w:val="5"/>
        </w:numPr>
        <w:spacing w:line="320" w:lineRule="atLeast"/>
        <w:ind w:left="460" w:hanging="210"/>
        <w:rPr>
          <w:rStyle w:val="span"/>
        </w:rPr>
      </w:pPr>
      <w:r>
        <w:rPr>
          <w:rStyle w:val="span"/>
        </w:rPr>
        <w:t>Conduct initial analysis on technical issues reported by AT&amp;T/</w:t>
      </w:r>
      <w:r w:rsidR="00110DF8">
        <w:rPr>
          <w:rStyle w:val="span"/>
        </w:rPr>
        <w:t>T-Mobile</w:t>
      </w:r>
      <w:r>
        <w:rPr>
          <w:rStyle w:val="span"/>
        </w:rPr>
        <w:t xml:space="preserve"> and drive it to for the proper resolution </w:t>
      </w:r>
    </w:p>
    <w:p w14:paraId="5B7CE62D" w14:textId="309EF729" w:rsidR="00F663F3" w:rsidRDefault="00DB2AB6">
      <w:pPr>
        <w:pStyle w:val="ulli"/>
        <w:numPr>
          <w:ilvl w:val="0"/>
          <w:numId w:val="5"/>
        </w:numPr>
        <w:spacing w:line="320" w:lineRule="atLeast"/>
        <w:ind w:left="460" w:hanging="210"/>
        <w:rPr>
          <w:rStyle w:val="span"/>
        </w:rPr>
      </w:pPr>
      <w:r>
        <w:rPr>
          <w:rStyle w:val="span"/>
        </w:rPr>
        <w:t>Ensure AT&amp;T</w:t>
      </w:r>
      <w:r w:rsidR="00110DF8">
        <w:rPr>
          <w:rStyle w:val="span"/>
        </w:rPr>
        <w:t>/T-Mobile</w:t>
      </w:r>
      <w:r>
        <w:rPr>
          <w:rStyle w:val="span"/>
        </w:rPr>
        <w:t xml:space="preserve"> requirements and requests are properly implemented and applied</w:t>
      </w:r>
    </w:p>
    <w:p w14:paraId="619728BC" w14:textId="06479D76" w:rsidR="00F663F3" w:rsidRDefault="00DB2AB6">
      <w:pPr>
        <w:pStyle w:val="divdocumentsinglecolumn"/>
        <w:spacing w:before="240" w:line="320" w:lineRule="atLeast"/>
      </w:pPr>
      <w:r>
        <w:rPr>
          <w:rStyle w:val="spanjobtitle"/>
        </w:rPr>
        <w:t>Senior Software Engineer in North America R&amp;D Group</w:t>
      </w:r>
      <w:r>
        <w:rPr>
          <w:rStyle w:val="span"/>
        </w:rPr>
        <w:t>, March 2009 to February 2013</w:t>
      </w:r>
      <w:r>
        <w:rPr>
          <w:rStyle w:val="singlecolumnspanpaddedlinenth-child1"/>
        </w:rPr>
        <w:t xml:space="preserve"> </w:t>
      </w:r>
    </w:p>
    <w:p w14:paraId="7F028CB5" w14:textId="3343EFD2" w:rsidR="00F663F3" w:rsidRDefault="00DB2AB6">
      <w:pPr>
        <w:pStyle w:val="spanpaddedline"/>
        <w:spacing w:line="320" w:lineRule="atLeast"/>
      </w:pPr>
      <w:r>
        <w:rPr>
          <w:rStyle w:val="spancompanyname"/>
        </w:rPr>
        <w:t>Samsung Electronics</w:t>
      </w:r>
      <w:r>
        <w:rPr>
          <w:rStyle w:val="span"/>
        </w:rPr>
        <w:t xml:space="preserve"> – Suwon, S. Korea</w:t>
      </w:r>
      <w:r>
        <w:t xml:space="preserve"> </w:t>
      </w:r>
    </w:p>
    <w:p w14:paraId="1FDD08D9" w14:textId="610202B2" w:rsidR="00F663F3" w:rsidRDefault="00DB2AB6">
      <w:pPr>
        <w:pStyle w:val="ulli"/>
        <w:numPr>
          <w:ilvl w:val="0"/>
          <w:numId w:val="6"/>
        </w:numPr>
        <w:spacing w:line="320" w:lineRule="atLeast"/>
        <w:ind w:left="460" w:hanging="210"/>
        <w:rPr>
          <w:rStyle w:val="span"/>
        </w:rPr>
      </w:pPr>
      <w:r>
        <w:rPr>
          <w:rStyle w:val="span"/>
        </w:rPr>
        <w:t xml:space="preserve">Lead 'Phone Setting' team </w:t>
      </w:r>
    </w:p>
    <w:p w14:paraId="7DA92181" w14:textId="51853FA0" w:rsidR="00F663F3" w:rsidRDefault="00DB2AB6">
      <w:pPr>
        <w:pStyle w:val="ulli"/>
        <w:numPr>
          <w:ilvl w:val="0"/>
          <w:numId w:val="6"/>
        </w:numPr>
        <w:spacing w:line="320" w:lineRule="atLeast"/>
        <w:ind w:left="460" w:hanging="210"/>
        <w:rPr>
          <w:rStyle w:val="span"/>
        </w:rPr>
      </w:pPr>
      <w:r>
        <w:rPr>
          <w:rStyle w:val="span"/>
        </w:rPr>
        <w:t>Communicate and share the team’s work and resource status with upper management teams</w:t>
      </w:r>
    </w:p>
    <w:p w14:paraId="5C77464D" w14:textId="7D7550CC" w:rsidR="00F663F3" w:rsidRDefault="00DB2AB6">
      <w:pPr>
        <w:pStyle w:val="ulli"/>
        <w:numPr>
          <w:ilvl w:val="0"/>
          <w:numId w:val="6"/>
        </w:numPr>
        <w:spacing w:line="320" w:lineRule="atLeast"/>
        <w:ind w:left="460" w:hanging="210"/>
        <w:rPr>
          <w:rStyle w:val="span"/>
        </w:rPr>
      </w:pPr>
      <w:r>
        <w:rPr>
          <w:rStyle w:val="span"/>
        </w:rPr>
        <w:t>Perform US/Canada Mobile Device SW Leader - include 3rd party R&amp;D company management</w:t>
      </w:r>
    </w:p>
    <w:p w14:paraId="66D0DC4D" w14:textId="177FB37C" w:rsidR="00F663F3" w:rsidRDefault="00DB2AB6">
      <w:pPr>
        <w:pStyle w:val="divdocumentsinglecolumn"/>
        <w:spacing w:before="240" w:line="320" w:lineRule="atLeast"/>
      </w:pPr>
      <w:r>
        <w:rPr>
          <w:rStyle w:val="spanjobtitle"/>
        </w:rPr>
        <w:t>Software Engineer in GSM R&amp;D Group / North America R&amp;D Group</w:t>
      </w:r>
      <w:r>
        <w:rPr>
          <w:rStyle w:val="span"/>
        </w:rPr>
        <w:t>, January 2001 to February 2009</w:t>
      </w:r>
      <w:r>
        <w:rPr>
          <w:rStyle w:val="singlecolumnspanpaddedlinenth-child1"/>
        </w:rPr>
        <w:t xml:space="preserve"> </w:t>
      </w:r>
    </w:p>
    <w:p w14:paraId="75A05820" w14:textId="5B1D86F0" w:rsidR="00F663F3" w:rsidRDefault="00DB2AB6">
      <w:pPr>
        <w:pStyle w:val="spanpaddedline"/>
        <w:spacing w:line="320" w:lineRule="atLeast"/>
      </w:pPr>
      <w:r>
        <w:rPr>
          <w:rStyle w:val="spancompanyname"/>
        </w:rPr>
        <w:t>Samsung Electronics</w:t>
      </w:r>
      <w:r>
        <w:rPr>
          <w:rStyle w:val="span"/>
        </w:rPr>
        <w:t xml:space="preserve"> – Suwon, S. Korea</w:t>
      </w:r>
      <w:r>
        <w:t xml:space="preserve"> </w:t>
      </w:r>
    </w:p>
    <w:p w14:paraId="2361C1E2" w14:textId="3183F6A7" w:rsidR="00F663F3" w:rsidRDefault="00DB2AB6">
      <w:pPr>
        <w:pStyle w:val="ulli"/>
        <w:numPr>
          <w:ilvl w:val="0"/>
          <w:numId w:val="7"/>
        </w:numPr>
        <w:spacing w:line="320" w:lineRule="atLeast"/>
        <w:ind w:left="460" w:hanging="210"/>
        <w:rPr>
          <w:rStyle w:val="span"/>
        </w:rPr>
      </w:pPr>
      <w:r>
        <w:rPr>
          <w:rStyle w:val="span"/>
        </w:rPr>
        <w:t>Develop Samsung Own 2.5G protocol solution and implement/validate mobile protocol SW (SM: Session Management / SNDCP: Sub Network Dependent Convergence Protocol)</w:t>
      </w:r>
    </w:p>
    <w:p w14:paraId="7857B11F" w14:textId="58386FED" w:rsidR="00F663F3" w:rsidRDefault="00DB2AB6">
      <w:pPr>
        <w:pStyle w:val="ulli"/>
        <w:numPr>
          <w:ilvl w:val="0"/>
          <w:numId w:val="7"/>
        </w:numPr>
        <w:spacing w:line="320" w:lineRule="atLeast"/>
        <w:ind w:left="460" w:hanging="210"/>
        <w:rPr>
          <w:rStyle w:val="span"/>
        </w:rPr>
      </w:pPr>
      <w:r>
        <w:rPr>
          <w:rStyle w:val="span"/>
        </w:rPr>
        <w:t>Develop Samsung's first camera phone project and implement Camera/Calendar/Clock UI on various feature phones</w:t>
      </w:r>
    </w:p>
    <w:p w14:paraId="5732F10A" w14:textId="054F4218" w:rsidR="00F663F3" w:rsidRDefault="00DB2AB6">
      <w:pPr>
        <w:pStyle w:val="ulli"/>
        <w:numPr>
          <w:ilvl w:val="0"/>
          <w:numId w:val="7"/>
        </w:numPr>
        <w:spacing w:line="320" w:lineRule="atLeast"/>
        <w:ind w:left="460" w:hanging="210"/>
        <w:rPr>
          <w:rStyle w:val="span"/>
        </w:rPr>
      </w:pPr>
      <w:r>
        <w:rPr>
          <w:rStyle w:val="span"/>
        </w:rPr>
        <w:t>Implement network related features like NITZ(Network Identity and Time Zone) / EONS(Enhanced Operator Name String) based on analysis on North America Carrier's requirements and verify them by running carrier's test cases</w:t>
      </w:r>
    </w:p>
    <w:p w14:paraId="5855F35C" w14:textId="77777777" w:rsidR="00F663F3" w:rsidRDefault="00DB2AB6">
      <w:pPr>
        <w:pStyle w:val="divdocumentdivheading"/>
        <w:tabs>
          <w:tab w:val="left" w:pos="4492"/>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Education   </w:t>
      </w:r>
      <w:r>
        <w:rPr>
          <w:strike/>
          <w:color w:val="0187DE"/>
          <w:sz w:val="28"/>
        </w:rPr>
        <w:tab/>
      </w:r>
    </w:p>
    <w:p w14:paraId="7465EB62" w14:textId="77777777" w:rsidR="00F663F3" w:rsidRDefault="00DB2AB6">
      <w:pPr>
        <w:pStyle w:val="divdocumentsinglecolumn"/>
        <w:spacing w:line="320" w:lineRule="atLeast"/>
      </w:pPr>
      <w:r>
        <w:rPr>
          <w:rStyle w:val="spandegree"/>
        </w:rPr>
        <w:t>Bachelor of Engineering</w:t>
      </w:r>
      <w:r>
        <w:rPr>
          <w:rStyle w:val="span"/>
        </w:rPr>
        <w:t>: Electronic Communication Engineering, 02/2001</w:t>
      </w:r>
      <w:r>
        <w:rPr>
          <w:rStyle w:val="singlecolumnspanpaddedlinenth-child1"/>
        </w:rPr>
        <w:t xml:space="preserve"> </w:t>
      </w:r>
    </w:p>
    <w:p w14:paraId="0503FC13" w14:textId="77777777" w:rsidR="00F663F3" w:rsidRDefault="00DB2AB6">
      <w:pPr>
        <w:pStyle w:val="spanpaddedline"/>
        <w:spacing w:line="320" w:lineRule="atLeast"/>
      </w:pPr>
      <w:proofErr w:type="spellStart"/>
      <w:r>
        <w:rPr>
          <w:rStyle w:val="spancompanyname"/>
        </w:rPr>
        <w:t>Hanyang</w:t>
      </w:r>
      <w:proofErr w:type="spellEnd"/>
      <w:r>
        <w:rPr>
          <w:rStyle w:val="spancompanyname"/>
        </w:rPr>
        <w:t xml:space="preserve"> University</w:t>
      </w:r>
      <w:r>
        <w:rPr>
          <w:rStyle w:val="span"/>
        </w:rPr>
        <w:t xml:space="preserve"> - Seoul, Korea</w:t>
      </w:r>
      <w:r>
        <w:t xml:space="preserve"> </w:t>
      </w:r>
    </w:p>
    <w:p w14:paraId="04EA26EB" w14:textId="77777777" w:rsidR="00F663F3" w:rsidRDefault="00DB2AB6">
      <w:pPr>
        <w:pStyle w:val="ulli"/>
        <w:numPr>
          <w:ilvl w:val="0"/>
          <w:numId w:val="8"/>
        </w:numPr>
        <w:spacing w:line="320" w:lineRule="atLeast"/>
        <w:ind w:left="460" w:hanging="210"/>
        <w:rPr>
          <w:rStyle w:val="span"/>
        </w:rPr>
      </w:pPr>
      <w:r>
        <w:rPr>
          <w:rStyle w:val="span"/>
        </w:rPr>
        <w:t>GPA : 3.58/4.5</w:t>
      </w:r>
    </w:p>
    <w:p w14:paraId="25E3B9D3" w14:textId="77777777" w:rsidR="00F663F3" w:rsidRDefault="00DB2AB6">
      <w:pPr>
        <w:pStyle w:val="divdocumentdivheading"/>
        <w:tabs>
          <w:tab w:val="left" w:pos="4285"/>
          <w:tab w:val="left" w:pos="10560"/>
        </w:tabs>
        <w:spacing w:before="240" w:line="320" w:lineRule="atLeast"/>
        <w:jc w:val="center"/>
        <w:rPr>
          <w:b/>
          <w:bCs/>
          <w:smallCaps/>
          <w:color w:val="3399CC"/>
        </w:rPr>
      </w:pPr>
      <w:r>
        <w:rPr>
          <w:b/>
          <w:bCs/>
          <w:smallCaps/>
          <w:color w:val="3399CC"/>
        </w:rPr>
        <w:t xml:space="preserve"> </w:t>
      </w:r>
      <w:r>
        <w:rPr>
          <w:strike/>
          <w:color w:val="0187DE"/>
          <w:sz w:val="28"/>
        </w:rPr>
        <w:tab/>
      </w:r>
      <w:r>
        <w:rPr>
          <w:rStyle w:val="divdocumentdivsectiontitle"/>
          <w:b/>
          <w:bCs/>
          <w:smallCaps/>
          <w:shd w:val="clear" w:color="auto" w:fill="FFFFFF"/>
        </w:rPr>
        <w:t xml:space="preserve">   Certifications   </w:t>
      </w:r>
      <w:r>
        <w:rPr>
          <w:strike/>
          <w:color w:val="0187DE"/>
          <w:sz w:val="28"/>
        </w:rPr>
        <w:tab/>
      </w:r>
    </w:p>
    <w:p w14:paraId="55141953" w14:textId="2084C04E" w:rsidR="008C2A1A" w:rsidRDefault="00DB2AB6" w:rsidP="008C2A1A">
      <w:pPr>
        <w:pStyle w:val="ulli"/>
        <w:numPr>
          <w:ilvl w:val="0"/>
          <w:numId w:val="9"/>
        </w:numPr>
        <w:spacing w:line="320" w:lineRule="atLeast"/>
        <w:ind w:left="460" w:hanging="210"/>
      </w:pPr>
      <w:r>
        <w:t>Samsung Software Certificate - Advanced Level (2015)</w:t>
      </w:r>
    </w:p>
    <w:p w14:paraId="1FD23473" w14:textId="5E32D786" w:rsidR="004D4F92" w:rsidRDefault="004D4F92" w:rsidP="004D4F92">
      <w:pPr>
        <w:pStyle w:val="ulli"/>
        <w:spacing w:line="320" w:lineRule="atLeast"/>
      </w:pPr>
    </w:p>
    <w:p w14:paraId="5F830EE9" w14:textId="51EB33D5" w:rsidR="004D4F92" w:rsidRDefault="004D4F92" w:rsidP="004D4F92">
      <w:pPr>
        <w:pStyle w:val="ulli"/>
        <w:spacing w:line="320" w:lineRule="atLeast"/>
      </w:pPr>
      <w:r>
        <w:t xml:space="preserve">※ Fully Vaccinated </w:t>
      </w:r>
      <w:r w:rsidR="003E6DD8">
        <w:t xml:space="preserve">for </w:t>
      </w:r>
      <w:r>
        <w:t>COVID-19 in Apr. 2021</w:t>
      </w:r>
    </w:p>
    <w:sectPr w:rsidR="004D4F92">
      <w:pgSz w:w="12240" w:h="15840"/>
      <w:pgMar w:top="520" w:right="840" w:bottom="52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2A8C" w14:textId="77777777" w:rsidR="0054505A" w:rsidRDefault="0054505A" w:rsidP="004D4F92">
      <w:pPr>
        <w:spacing w:line="240" w:lineRule="auto"/>
      </w:pPr>
      <w:r>
        <w:separator/>
      </w:r>
    </w:p>
  </w:endnote>
  <w:endnote w:type="continuationSeparator" w:id="0">
    <w:p w14:paraId="5E420B6B" w14:textId="77777777" w:rsidR="0054505A" w:rsidRDefault="0054505A" w:rsidP="004D4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1941" w14:textId="77777777" w:rsidR="0054505A" w:rsidRDefault="0054505A" w:rsidP="004D4F92">
      <w:pPr>
        <w:spacing w:line="240" w:lineRule="auto"/>
      </w:pPr>
      <w:r>
        <w:separator/>
      </w:r>
    </w:p>
  </w:footnote>
  <w:footnote w:type="continuationSeparator" w:id="0">
    <w:p w14:paraId="6182A68E" w14:textId="77777777" w:rsidR="0054505A" w:rsidRDefault="0054505A" w:rsidP="004D4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B44177C">
      <w:start w:val="1"/>
      <w:numFmt w:val="bullet"/>
      <w:lvlText w:val=""/>
      <w:lvlJc w:val="left"/>
      <w:pPr>
        <w:ind w:left="720" w:hanging="360"/>
      </w:pPr>
      <w:rPr>
        <w:rFonts w:ascii="Symbol" w:hAnsi="Symbol"/>
      </w:rPr>
    </w:lvl>
    <w:lvl w:ilvl="1" w:tplc="72E4F83A">
      <w:start w:val="1"/>
      <w:numFmt w:val="bullet"/>
      <w:lvlText w:val="o"/>
      <w:lvlJc w:val="left"/>
      <w:pPr>
        <w:tabs>
          <w:tab w:val="num" w:pos="1440"/>
        </w:tabs>
        <w:ind w:left="1440" w:hanging="360"/>
      </w:pPr>
      <w:rPr>
        <w:rFonts w:ascii="Courier New" w:hAnsi="Courier New"/>
      </w:rPr>
    </w:lvl>
    <w:lvl w:ilvl="2" w:tplc="56C41BEA">
      <w:start w:val="1"/>
      <w:numFmt w:val="bullet"/>
      <w:lvlText w:val=""/>
      <w:lvlJc w:val="left"/>
      <w:pPr>
        <w:tabs>
          <w:tab w:val="num" w:pos="2160"/>
        </w:tabs>
        <w:ind w:left="2160" w:hanging="360"/>
      </w:pPr>
      <w:rPr>
        <w:rFonts w:ascii="Wingdings" w:hAnsi="Wingdings"/>
      </w:rPr>
    </w:lvl>
    <w:lvl w:ilvl="3" w:tplc="58DEBC70">
      <w:start w:val="1"/>
      <w:numFmt w:val="bullet"/>
      <w:lvlText w:val=""/>
      <w:lvlJc w:val="left"/>
      <w:pPr>
        <w:tabs>
          <w:tab w:val="num" w:pos="2880"/>
        </w:tabs>
        <w:ind w:left="2880" w:hanging="360"/>
      </w:pPr>
      <w:rPr>
        <w:rFonts w:ascii="Symbol" w:hAnsi="Symbol"/>
      </w:rPr>
    </w:lvl>
    <w:lvl w:ilvl="4" w:tplc="A6DCC530">
      <w:start w:val="1"/>
      <w:numFmt w:val="bullet"/>
      <w:lvlText w:val="o"/>
      <w:lvlJc w:val="left"/>
      <w:pPr>
        <w:tabs>
          <w:tab w:val="num" w:pos="3600"/>
        </w:tabs>
        <w:ind w:left="3600" w:hanging="360"/>
      </w:pPr>
      <w:rPr>
        <w:rFonts w:ascii="Courier New" w:hAnsi="Courier New"/>
      </w:rPr>
    </w:lvl>
    <w:lvl w:ilvl="5" w:tplc="7DCC9E10">
      <w:start w:val="1"/>
      <w:numFmt w:val="bullet"/>
      <w:lvlText w:val=""/>
      <w:lvlJc w:val="left"/>
      <w:pPr>
        <w:tabs>
          <w:tab w:val="num" w:pos="4320"/>
        </w:tabs>
        <w:ind w:left="4320" w:hanging="360"/>
      </w:pPr>
      <w:rPr>
        <w:rFonts w:ascii="Wingdings" w:hAnsi="Wingdings"/>
      </w:rPr>
    </w:lvl>
    <w:lvl w:ilvl="6" w:tplc="60D0763C">
      <w:start w:val="1"/>
      <w:numFmt w:val="bullet"/>
      <w:lvlText w:val=""/>
      <w:lvlJc w:val="left"/>
      <w:pPr>
        <w:tabs>
          <w:tab w:val="num" w:pos="5040"/>
        </w:tabs>
        <w:ind w:left="5040" w:hanging="360"/>
      </w:pPr>
      <w:rPr>
        <w:rFonts w:ascii="Symbol" w:hAnsi="Symbol"/>
      </w:rPr>
    </w:lvl>
    <w:lvl w:ilvl="7" w:tplc="562EAD86">
      <w:start w:val="1"/>
      <w:numFmt w:val="bullet"/>
      <w:lvlText w:val="o"/>
      <w:lvlJc w:val="left"/>
      <w:pPr>
        <w:tabs>
          <w:tab w:val="num" w:pos="5760"/>
        </w:tabs>
        <w:ind w:left="5760" w:hanging="360"/>
      </w:pPr>
      <w:rPr>
        <w:rFonts w:ascii="Courier New" w:hAnsi="Courier New"/>
      </w:rPr>
    </w:lvl>
    <w:lvl w:ilvl="8" w:tplc="8DE2ADC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D8A5672">
      <w:start w:val="1"/>
      <w:numFmt w:val="bullet"/>
      <w:lvlText w:val=""/>
      <w:lvlJc w:val="left"/>
      <w:pPr>
        <w:ind w:left="720" w:hanging="360"/>
      </w:pPr>
      <w:rPr>
        <w:rFonts w:ascii="Symbol" w:hAnsi="Symbol"/>
      </w:rPr>
    </w:lvl>
    <w:lvl w:ilvl="1" w:tplc="CEA6398C">
      <w:start w:val="1"/>
      <w:numFmt w:val="bullet"/>
      <w:lvlText w:val="o"/>
      <w:lvlJc w:val="left"/>
      <w:pPr>
        <w:tabs>
          <w:tab w:val="num" w:pos="1440"/>
        </w:tabs>
        <w:ind w:left="1440" w:hanging="360"/>
      </w:pPr>
      <w:rPr>
        <w:rFonts w:ascii="Courier New" w:hAnsi="Courier New"/>
      </w:rPr>
    </w:lvl>
    <w:lvl w:ilvl="2" w:tplc="062E684A">
      <w:start w:val="1"/>
      <w:numFmt w:val="bullet"/>
      <w:lvlText w:val=""/>
      <w:lvlJc w:val="left"/>
      <w:pPr>
        <w:tabs>
          <w:tab w:val="num" w:pos="2160"/>
        </w:tabs>
        <w:ind w:left="2160" w:hanging="360"/>
      </w:pPr>
      <w:rPr>
        <w:rFonts w:ascii="Wingdings" w:hAnsi="Wingdings"/>
      </w:rPr>
    </w:lvl>
    <w:lvl w:ilvl="3" w:tplc="3D44B024">
      <w:start w:val="1"/>
      <w:numFmt w:val="bullet"/>
      <w:lvlText w:val=""/>
      <w:lvlJc w:val="left"/>
      <w:pPr>
        <w:tabs>
          <w:tab w:val="num" w:pos="2880"/>
        </w:tabs>
        <w:ind w:left="2880" w:hanging="360"/>
      </w:pPr>
      <w:rPr>
        <w:rFonts w:ascii="Symbol" w:hAnsi="Symbol"/>
      </w:rPr>
    </w:lvl>
    <w:lvl w:ilvl="4" w:tplc="E0FA52FA">
      <w:start w:val="1"/>
      <w:numFmt w:val="bullet"/>
      <w:lvlText w:val="o"/>
      <w:lvlJc w:val="left"/>
      <w:pPr>
        <w:tabs>
          <w:tab w:val="num" w:pos="3600"/>
        </w:tabs>
        <w:ind w:left="3600" w:hanging="360"/>
      </w:pPr>
      <w:rPr>
        <w:rFonts w:ascii="Courier New" w:hAnsi="Courier New"/>
      </w:rPr>
    </w:lvl>
    <w:lvl w:ilvl="5" w:tplc="96188928">
      <w:start w:val="1"/>
      <w:numFmt w:val="bullet"/>
      <w:lvlText w:val=""/>
      <w:lvlJc w:val="left"/>
      <w:pPr>
        <w:tabs>
          <w:tab w:val="num" w:pos="4320"/>
        </w:tabs>
        <w:ind w:left="4320" w:hanging="360"/>
      </w:pPr>
      <w:rPr>
        <w:rFonts w:ascii="Wingdings" w:hAnsi="Wingdings"/>
      </w:rPr>
    </w:lvl>
    <w:lvl w:ilvl="6" w:tplc="6F54577E">
      <w:start w:val="1"/>
      <w:numFmt w:val="bullet"/>
      <w:lvlText w:val=""/>
      <w:lvlJc w:val="left"/>
      <w:pPr>
        <w:tabs>
          <w:tab w:val="num" w:pos="5040"/>
        </w:tabs>
        <w:ind w:left="5040" w:hanging="360"/>
      </w:pPr>
      <w:rPr>
        <w:rFonts w:ascii="Symbol" w:hAnsi="Symbol"/>
      </w:rPr>
    </w:lvl>
    <w:lvl w:ilvl="7" w:tplc="FE8AC124">
      <w:start w:val="1"/>
      <w:numFmt w:val="bullet"/>
      <w:lvlText w:val="o"/>
      <w:lvlJc w:val="left"/>
      <w:pPr>
        <w:tabs>
          <w:tab w:val="num" w:pos="5760"/>
        </w:tabs>
        <w:ind w:left="5760" w:hanging="360"/>
      </w:pPr>
      <w:rPr>
        <w:rFonts w:ascii="Courier New" w:hAnsi="Courier New"/>
      </w:rPr>
    </w:lvl>
    <w:lvl w:ilvl="8" w:tplc="27AEB9B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806E5BE">
      <w:start w:val="1"/>
      <w:numFmt w:val="bullet"/>
      <w:lvlText w:val=""/>
      <w:lvlJc w:val="left"/>
      <w:pPr>
        <w:ind w:left="720" w:hanging="360"/>
      </w:pPr>
      <w:rPr>
        <w:rFonts w:ascii="Symbol" w:hAnsi="Symbol"/>
      </w:rPr>
    </w:lvl>
    <w:lvl w:ilvl="1" w:tplc="30E88D1E">
      <w:start w:val="1"/>
      <w:numFmt w:val="bullet"/>
      <w:lvlText w:val="o"/>
      <w:lvlJc w:val="left"/>
      <w:pPr>
        <w:tabs>
          <w:tab w:val="num" w:pos="1440"/>
        </w:tabs>
        <w:ind w:left="1440" w:hanging="360"/>
      </w:pPr>
      <w:rPr>
        <w:rFonts w:ascii="Courier New" w:hAnsi="Courier New"/>
      </w:rPr>
    </w:lvl>
    <w:lvl w:ilvl="2" w:tplc="3DCC1AD6">
      <w:start w:val="1"/>
      <w:numFmt w:val="bullet"/>
      <w:lvlText w:val=""/>
      <w:lvlJc w:val="left"/>
      <w:pPr>
        <w:tabs>
          <w:tab w:val="num" w:pos="2160"/>
        </w:tabs>
        <w:ind w:left="2160" w:hanging="360"/>
      </w:pPr>
      <w:rPr>
        <w:rFonts w:ascii="Wingdings" w:hAnsi="Wingdings"/>
      </w:rPr>
    </w:lvl>
    <w:lvl w:ilvl="3" w:tplc="DF123266">
      <w:start w:val="1"/>
      <w:numFmt w:val="bullet"/>
      <w:lvlText w:val=""/>
      <w:lvlJc w:val="left"/>
      <w:pPr>
        <w:tabs>
          <w:tab w:val="num" w:pos="2880"/>
        </w:tabs>
        <w:ind w:left="2880" w:hanging="360"/>
      </w:pPr>
      <w:rPr>
        <w:rFonts w:ascii="Symbol" w:hAnsi="Symbol"/>
      </w:rPr>
    </w:lvl>
    <w:lvl w:ilvl="4" w:tplc="D1B0EB80">
      <w:start w:val="1"/>
      <w:numFmt w:val="bullet"/>
      <w:lvlText w:val="o"/>
      <w:lvlJc w:val="left"/>
      <w:pPr>
        <w:tabs>
          <w:tab w:val="num" w:pos="3600"/>
        </w:tabs>
        <w:ind w:left="3600" w:hanging="360"/>
      </w:pPr>
      <w:rPr>
        <w:rFonts w:ascii="Courier New" w:hAnsi="Courier New"/>
      </w:rPr>
    </w:lvl>
    <w:lvl w:ilvl="5" w:tplc="2746EED0">
      <w:start w:val="1"/>
      <w:numFmt w:val="bullet"/>
      <w:lvlText w:val=""/>
      <w:lvlJc w:val="left"/>
      <w:pPr>
        <w:tabs>
          <w:tab w:val="num" w:pos="4320"/>
        </w:tabs>
        <w:ind w:left="4320" w:hanging="360"/>
      </w:pPr>
      <w:rPr>
        <w:rFonts w:ascii="Wingdings" w:hAnsi="Wingdings"/>
      </w:rPr>
    </w:lvl>
    <w:lvl w:ilvl="6" w:tplc="3774A52C">
      <w:start w:val="1"/>
      <w:numFmt w:val="bullet"/>
      <w:lvlText w:val=""/>
      <w:lvlJc w:val="left"/>
      <w:pPr>
        <w:tabs>
          <w:tab w:val="num" w:pos="5040"/>
        </w:tabs>
        <w:ind w:left="5040" w:hanging="360"/>
      </w:pPr>
      <w:rPr>
        <w:rFonts w:ascii="Symbol" w:hAnsi="Symbol"/>
      </w:rPr>
    </w:lvl>
    <w:lvl w:ilvl="7" w:tplc="17C2ED22">
      <w:start w:val="1"/>
      <w:numFmt w:val="bullet"/>
      <w:lvlText w:val="o"/>
      <w:lvlJc w:val="left"/>
      <w:pPr>
        <w:tabs>
          <w:tab w:val="num" w:pos="5760"/>
        </w:tabs>
        <w:ind w:left="5760" w:hanging="360"/>
      </w:pPr>
      <w:rPr>
        <w:rFonts w:ascii="Courier New" w:hAnsi="Courier New"/>
      </w:rPr>
    </w:lvl>
    <w:lvl w:ilvl="8" w:tplc="B6F4244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3000C3E">
      <w:start w:val="1"/>
      <w:numFmt w:val="bullet"/>
      <w:lvlText w:val=""/>
      <w:lvlJc w:val="left"/>
      <w:pPr>
        <w:ind w:left="720" w:hanging="360"/>
      </w:pPr>
      <w:rPr>
        <w:rFonts w:ascii="Symbol" w:hAnsi="Symbol"/>
      </w:rPr>
    </w:lvl>
    <w:lvl w:ilvl="1" w:tplc="2A00A2AA">
      <w:start w:val="1"/>
      <w:numFmt w:val="bullet"/>
      <w:lvlText w:val="o"/>
      <w:lvlJc w:val="left"/>
      <w:pPr>
        <w:tabs>
          <w:tab w:val="num" w:pos="1440"/>
        </w:tabs>
        <w:ind w:left="1440" w:hanging="360"/>
      </w:pPr>
      <w:rPr>
        <w:rFonts w:ascii="Courier New" w:hAnsi="Courier New"/>
      </w:rPr>
    </w:lvl>
    <w:lvl w:ilvl="2" w:tplc="FEAC9044">
      <w:start w:val="1"/>
      <w:numFmt w:val="bullet"/>
      <w:lvlText w:val=""/>
      <w:lvlJc w:val="left"/>
      <w:pPr>
        <w:tabs>
          <w:tab w:val="num" w:pos="2160"/>
        </w:tabs>
        <w:ind w:left="2160" w:hanging="360"/>
      </w:pPr>
      <w:rPr>
        <w:rFonts w:ascii="Wingdings" w:hAnsi="Wingdings"/>
      </w:rPr>
    </w:lvl>
    <w:lvl w:ilvl="3" w:tplc="E94E1DA0">
      <w:start w:val="1"/>
      <w:numFmt w:val="bullet"/>
      <w:lvlText w:val=""/>
      <w:lvlJc w:val="left"/>
      <w:pPr>
        <w:tabs>
          <w:tab w:val="num" w:pos="2880"/>
        </w:tabs>
        <w:ind w:left="2880" w:hanging="360"/>
      </w:pPr>
      <w:rPr>
        <w:rFonts w:ascii="Symbol" w:hAnsi="Symbol"/>
      </w:rPr>
    </w:lvl>
    <w:lvl w:ilvl="4" w:tplc="05387B24">
      <w:start w:val="1"/>
      <w:numFmt w:val="bullet"/>
      <w:lvlText w:val="o"/>
      <w:lvlJc w:val="left"/>
      <w:pPr>
        <w:tabs>
          <w:tab w:val="num" w:pos="3600"/>
        </w:tabs>
        <w:ind w:left="3600" w:hanging="360"/>
      </w:pPr>
      <w:rPr>
        <w:rFonts w:ascii="Courier New" w:hAnsi="Courier New"/>
      </w:rPr>
    </w:lvl>
    <w:lvl w:ilvl="5" w:tplc="70CA6C48">
      <w:start w:val="1"/>
      <w:numFmt w:val="bullet"/>
      <w:lvlText w:val=""/>
      <w:lvlJc w:val="left"/>
      <w:pPr>
        <w:tabs>
          <w:tab w:val="num" w:pos="4320"/>
        </w:tabs>
        <w:ind w:left="4320" w:hanging="360"/>
      </w:pPr>
      <w:rPr>
        <w:rFonts w:ascii="Wingdings" w:hAnsi="Wingdings"/>
      </w:rPr>
    </w:lvl>
    <w:lvl w:ilvl="6" w:tplc="92A68164">
      <w:start w:val="1"/>
      <w:numFmt w:val="bullet"/>
      <w:lvlText w:val=""/>
      <w:lvlJc w:val="left"/>
      <w:pPr>
        <w:tabs>
          <w:tab w:val="num" w:pos="5040"/>
        </w:tabs>
        <w:ind w:left="5040" w:hanging="360"/>
      </w:pPr>
      <w:rPr>
        <w:rFonts w:ascii="Symbol" w:hAnsi="Symbol"/>
      </w:rPr>
    </w:lvl>
    <w:lvl w:ilvl="7" w:tplc="5C221142">
      <w:start w:val="1"/>
      <w:numFmt w:val="bullet"/>
      <w:lvlText w:val="o"/>
      <w:lvlJc w:val="left"/>
      <w:pPr>
        <w:tabs>
          <w:tab w:val="num" w:pos="5760"/>
        </w:tabs>
        <w:ind w:left="5760" w:hanging="360"/>
      </w:pPr>
      <w:rPr>
        <w:rFonts w:ascii="Courier New" w:hAnsi="Courier New"/>
      </w:rPr>
    </w:lvl>
    <w:lvl w:ilvl="8" w:tplc="576C5D4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07C071E">
      <w:start w:val="1"/>
      <w:numFmt w:val="bullet"/>
      <w:lvlText w:val=""/>
      <w:lvlJc w:val="left"/>
      <w:pPr>
        <w:ind w:left="720" w:hanging="360"/>
      </w:pPr>
      <w:rPr>
        <w:rFonts w:ascii="Symbol" w:hAnsi="Symbol"/>
      </w:rPr>
    </w:lvl>
    <w:lvl w:ilvl="1" w:tplc="7ED65374">
      <w:start w:val="1"/>
      <w:numFmt w:val="bullet"/>
      <w:lvlText w:val="o"/>
      <w:lvlJc w:val="left"/>
      <w:pPr>
        <w:tabs>
          <w:tab w:val="num" w:pos="1440"/>
        </w:tabs>
        <w:ind w:left="1440" w:hanging="360"/>
      </w:pPr>
      <w:rPr>
        <w:rFonts w:ascii="Courier New" w:hAnsi="Courier New"/>
      </w:rPr>
    </w:lvl>
    <w:lvl w:ilvl="2" w:tplc="14E639F8">
      <w:start w:val="1"/>
      <w:numFmt w:val="bullet"/>
      <w:lvlText w:val=""/>
      <w:lvlJc w:val="left"/>
      <w:pPr>
        <w:tabs>
          <w:tab w:val="num" w:pos="2160"/>
        </w:tabs>
        <w:ind w:left="2160" w:hanging="360"/>
      </w:pPr>
      <w:rPr>
        <w:rFonts w:ascii="Wingdings" w:hAnsi="Wingdings"/>
      </w:rPr>
    </w:lvl>
    <w:lvl w:ilvl="3" w:tplc="6F360C22">
      <w:start w:val="1"/>
      <w:numFmt w:val="bullet"/>
      <w:lvlText w:val=""/>
      <w:lvlJc w:val="left"/>
      <w:pPr>
        <w:tabs>
          <w:tab w:val="num" w:pos="2880"/>
        </w:tabs>
        <w:ind w:left="2880" w:hanging="360"/>
      </w:pPr>
      <w:rPr>
        <w:rFonts w:ascii="Symbol" w:hAnsi="Symbol"/>
      </w:rPr>
    </w:lvl>
    <w:lvl w:ilvl="4" w:tplc="F9584E6A">
      <w:start w:val="1"/>
      <w:numFmt w:val="bullet"/>
      <w:lvlText w:val="o"/>
      <w:lvlJc w:val="left"/>
      <w:pPr>
        <w:tabs>
          <w:tab w:val="num" w:pos="3600"/>
        </w:tabs>
        <w:ind w:left="3600" w:hanging="360"/>
      </w:pPr>
      <w:rPr>
        <w:rFonts w:ascii="Courier New" w:hAnsi="Courier New"/>
      </w:rPr>
    </w:lvl>
    <w:lvl w:ilvl="5" w:tplc="8EA0336A">
      <w:start w:val="1"/>
      <w:numFmt w:val="bullet"/>
      <w:lvlText w:val=""/>
      <w:lvlJc w:val="left"/>
      <w:pPr>
        <w:tabs>
          <w:tab w:val="num" w:pos="4320"/>
        </w:tabs>
        <w:ind w:left="4320" w:hanging="360"/>
      </w:pPr>
      <w:rPr>
        <w:rFonts w:ascii="Wingdings" w:hAnsi="Wingdings"/>
      </w:rPr>
    </w:lvl>
    <w:lvl w:ilvl="6" w:tplc="EE745766">
      <w:start w:val="1"/>
      <w:numFmt w:val="bullet"/>
      <w:lvlText w:val=""/>
      <w:lvlJc w:val="left"/>
      <w:pPr>
        <w:tabs>
          <w:tab w:val="num" w:pos="5040"/>
        </w:tabs>
        <w:ind w:left="5040" w:hanging="360"/>
      </w:pPr>
      <w:rPr>
        <w:rFonts w:ascii="Symbol" w:hAnsi="Symbol"/>
      </w:rPr>
    </w:lvl>
    <w:lvl w:ilvl="7" w:tplc="64C0A370">
      <w:start w:val="1"/>
      <w:numFmt w:val="bullet"/>
      <w:lvlText w:val="o"/>
      <w:lvlJc w:val="left"/>
      <w:pPr>
        <w:tabs>
          <w:tab w:val="num" w:pos="5760"/>
        </w:tabs>
        <w:ind w:left="5760" w:hanging="360"/>
      </w:pPr>
      <w:rPr>
        <w:rFonts w:ascii="Courier New" w:hAnsi="Courier New"/>
      </w:rPr>
    </w:lvl>
    <w:lvl w:ilvl="8" w:tplc="A36E2A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4245B5E">
      <w:start w:val="1"/>
      <w:numFmt w:val="bullet"/>
      <w:lvlText w:val=""/>
      <w:lvlJc w:val="left"/>
      <w:pPr>
        <w:ind w:left="720" w:hanging="360"/>
      </w:pPr>
      <w:rPr>
        <w:rFonts w:ascii="Symbol" w:hAnsi="Symbol"/>
      </w:rPr>
    </w:lvl>
    <w:lvl w:ilvl="1" w:tplc="7A4AFCB2">
      <w:start w:val="1"/>
      <w:numFmt w:val="bullet"/>
      <w:lvlText w:val="o"/>
      <w:lvlJc w:val="left"/>
      <w:pPr>
        <w:tabs>
          <w:tab w:val="num" w:pos="1440"/>
        </w:tabs>
        <w:ind w:left="1440" w:hanging="360"/>
      </w:pPr>
      <w:rPr>
        <w:rFonts w:ascii="Courier New" w:hAnsi="Courier New"/>
      </w:rPr>
    </w:lvl>
    <w:lvl w:ilvl="2" w:tplc="EB7226BC">
      <w:start w:val="1"/>
      <w:numFmt w:val="bullet"/>
      <w:lvlText w:val=""/>
      <w:lvlJc w:val="left"/>
      <w:pPr>
        <w:tabs>
          <w:tab w:val="num" w:pos="2160"/>
        </w:tabs>
        <w:ind w:left="2160" w:hanging="360"/>
      </w:pPr>
      <w:rPr>
        <w:rFonts w:ascii="Wingdings" w:hAnsi="Wingdings"/>
      </w:rPr>
    </w:lvl>
    <w:lvl w:ilvl="3" w:tplc="762CCFFC">
      <w:start w:val="1"/>
      <w:numFmt w:val="bullet"/>
      <w:lvlText w:val=""/>
      <w:lvlJc w:val="left"/>
      <w:pPr>
        <w:tabs>
          <w:tab w:val="num" w:pos="2880"/>
        </w:tabs>
        <w:ind w:left="2880" w:hanging="360"/>
      </w:pPr>
      <w:rPr>
        <w:rFonts w:ascii="Symbol" w:hAnsi="Symbol"/>
      </w:rPr>
    </w:lvl>
    <w:lvl w:ilvl="4" w:tplc="8804A964">
      <w:start w:val="1"/>
      <w:numFmt w:val="bullet"/>
      <w:lvlText w:val="o"/>
      <w:lvlJc w:val="left"/>
      <w:pPr>
        <w:tabs>
          <w:tab w:val="num" w:pos="3600"/>
        </w:tabs>
        <w:ind w:left="3600" w:hanging="360"/>
      </w:pPr>
      <w:rPr>
        <w:rFonts w:ascii="Courier New" w:hAnsi="Courier New"/>
      </w:rPr>
    </w:lvl>
    <w:lvl w:ilvl="5" w:tplc="0D548DE4">
      <w:start w:val="1"/>
      <w:numFmt w:val="bullet"/>
      <w:lvlText w:val=""/>
      <w:lvlJc w:val="left"/>
      <w:pPr>
        <w:tabs>
          <w:tab w:val="num" w:pos="4320"/>
        </w:tabs>
        <w:ind w:left="4320" w:hanging="360"/>
      </w:pPr>
      <w:rPr>
        <w:rFonts w:ascii="Wingdings" w:hAnsi="Wingdings"/>
      </w:rPr>
    </w:lvl>
    <w:lvl w:ilvl="6" w:tplc="F48E779E">
      <w:start w:val="1"/>
      <w:numFmt w:val="bullet"/>
      <w:lvlText w:val=""/>
      <w:lvlJc w:val="left"/>
      <w:pPr>
        <w:tabs>
          <w:tab w:val="num" w:pos="5040"/>
        </w:tabs>
        <w:ind w:left="5040" w:hanging="360"/>
      </w:pPr>
      <w:rPr>
        <w:rFonts w:ascii="Symbol" w:hAnsi="Symbol"/>
      </w:rPr>
    </w:lvl>
    <w:lvl w:ilvl="7" w:tplc="4F26BB3E">
      <w:start w:val="1"/>
      <w:numFmt w:val="bullet"/>
      <w:lvlText w:val="o"/>
      <w:lvlJc w:val="left"/>
      <w:pPr>
        <w:tabs>
          <w:tab w:val="num" w:pos="5760"/>
        </w:tabs>
        <w:ind w:left="5760" w:hanging="360"/>
      </w:pPr>
      <w:rPr>
        <w:rFonts w:ascii="Courier New" w:hAnsi="Courier New"/>
      </w:rPr>
    </w:lvl>
    <w:lvl w:ilvl="8" w:tplc="C4F8016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E6C553A">
      <w:start w:val="1"/>
      <w:numFmt w:val="bullet"/>
      <w:lvlText w:val=""/>
      <w:lvlJc w:val="left"/>
      <w:pPr>
        <w:ind w:left="720" w:hanging="360"/>
      </w:pPr>
      <w:rPr>
        <w:rFonts w:ascii="Symbol" w:hAnsi="Symbol"/>
      </w:rPr>
    </w:lvl>
    <w:lvl w:ilvl="1" w:tplc="0366D618">
      <w:start w:val="1"/>
      <w:numFmt w:val="bullet"/>
      <w:lvlText w:val="o"/>
      <w:lvlJc w:val="left"/>
      <w:pPr>
        <w:tabs>
          <w:tab w:val="num" w:pos="1440"/>
        </w:tabs>
        <w:ind w:left="1440" w:hanging="360"/>
      </w:pPr>
      <w:rPr>
        <w:rFonts w:ascii="Courier New" w:hAnsi="Courier New"/>
      </w:rPr>
    </w:lvl>
    <w:lvl w:ilvl="2" w:tplc="D22A4892">
      <w:start w:val="1"/>
      <w:numFmt w:val="bullet"/>
      <w:lvlText w:val=""/>
      <w:lvlJc w:val="left"/>
      <w:pPr>
        <w:tabs>
          <w:tab w:val="num" w:pos="2160"/>
        </w:tabs>
        <w:ind w:left="2160" w:hanging="360"/>
      </w:pPr>
      <w:rPr>
        <w:rFonts w:ascii="Wingdings" w:hAnsi="Wingdings"/>
      </w:rPr>
    </w:lvl>
    <w:lvl w:ilvl="3" w:tplc="9B50F62E">
      <w:start w:val="1"/>
      <w:numFmt w:val="bullet"/>
      <w:lvlText w:val=""/>
      <w:lvlJc w:val="left"/>
      <w:pPr>
        <w:tabs>
          <w:tab w:val="num" w:pos="2880"/>
        </w:tabs>
        <w:ind w:left="2880" w:hanging="360"/>
      </w:pPr>
      <w:rPr>
        <w:rFonts w:ascii="Symbol" w:hAnsi="Symbol"/>
      </w:rPr>
    </w:lvl>
    <w:lvl w:ilvl="4" w:tplc="059A4E14">
      <w:start w:val="1"/>
      <w:numFmt w:val="bullet"/>
      <w:lvlText w:val="o"/>
      <w:lvlJc w:val="left"/>
      <w:pPr>
        <w:tabs>
          <w:tab w:val="num" w:pos="3600"/>
        </w:tabs>
        <w:ind w:left="3600" w:hanging="360"/>
      </w:pPr>
      <w:rPr>
        <w:rFonts w:ascii="Courier New" w:hAnsi="Courier New"/>
      </w:rPr>
    </w:lvl>
    <w:lvl w:ilvl="5" w:tplc="E5C09694">
      <w:start w:val="1"/>
      <w:numFmt w:val="bullet"/>
      <w:lvlText w:val=""/>
      <w:lvlJc w:val="left"/>
      <w:pPr>
        <w:tabs>
          <w:tab w:val="num" w:pos="4320"/>
        </w:tabs>
        <w:ind w:left="4320" w:hanging="360"/>
      </w:pPr>
      <w:rPr>
        <w:rFonts w:ascii="Wingdings" w:hAnsi="Wingdings"/>
      </w:rPr>
    </w:lvl>
    <w:lvl w:ilvl="6" w:tplc="27A41CDA">
      <w:start w:val="1"/>
      <w:numFmt w:val="bullet"/>
      <w:lvlText w:val=""/>
      <w:lvlJc w:val="left"/>
      <w:pPr>
        <w:tabs>
          <w:tab w:val="num" w:pos="5040"/>
        </w:tabs>
        <w:ind w:left="5040" w:hanging="360"/>
      </w:pPr>
      <w:rPr>
        <w:rFonts w:ascii="Symbol" w:hAnsi="Symbol"/>
      </w:rPr>
    </w:lvl>
    <w:lvl w:ilvl="7" w:tplc="27C2C604">
      <w:start w:val="1"/>
      <w:numFmt w:val="bullet"/>
      <w:lvlText w:val="o"/>
      <w:lvlJc w:val="left"/>
      <w:pPr>
        <w:tabs>
          <w:tab w:val="num" w:pos="5760"/>
        </w:tabs>
        <w:ind w:left="5760" w:hanging="360"/>
      </w:pPr>
      <w:rPr>
        <w:rFonts w:ascii="Courier New" w:hAnsi="Courier New"/>
      </w:rPr>
    </w:lvl>
    <w:lvl w:ilvl="8" w:tplc="0F0A71C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5582DD0E">
      <w:start w:val="1"/>
      <w:numFmt w:val="bullet"/>
      <w:lvlText w:val=""/>
      <w:lvlJc w:val="left"/>
      <w:pPr>
        <w:ind w:left="720" w:hanging="360"/>
      </w:pPr>
      <w:rPr>
        <w:rFonts w:ascii="Symbol" w:hAnsi="Symbol"/>
      </w:rPr>
    </w:lvl>
    <w:lvl w:ilvl="1" w:tplc="EE4EDB6C">
      <w:start w:val="1"/>
      <w:numFmt w:val="bullet"/>
      <w:lvlText w:val="o"/>
      <w:lvlJc w:val="left"/>
      <w:pPr>
        <w:tabs>
          <w:tab w:val="num" w:pos="1440"/>
        </w:tabs>
        <w:ind w:left="1440" w:hanging="360"/>
      </w:pPr>
      <w:rPr>
        <w:rFonts w:ascii="Courier New" w:hAnsi="Courier New"/>
      </w:rPr>
    </w:lvl>
    <w:lvl w:ilvl="2" w:tplc="5CAEEA16">
      <w:start w:val="1"/>
      <w:numFmt w:val="bullet"/>
      <w:lvlText w:val=""/>
      <w:lvlJc w:val="left"/>
      <w:pPr>
        <w:tabs>
          <w:tab w:val="num" w:pos="2160"/>
        </w:tabs>
        <w:ind w:left="2160" w:hanging="360"/>
      </w:pPr>
      <w:rPr>
        <w:rFonts w:ascii="Wingdings" w:hAnsi="Wingdings"/>
      </w:rPr>
    </w:lvl>
    <w:lvl w:ilvl="3" w:tplc="E67A5D12">
      <w:start w:val="1"/>
      <w:numFmt w:val="bullet"/>
      <w:lvlText w:val=""/>
      <w:lvlJc w:val="left"/>
      <w:pPr>
        <w:tabs>
          <w:tab w:val="num" w:pos="2880"/>
        </w:tabs>
        <w:ind w:left="2880" w:hanging="360"/>
      </w:pPr>
      <w:rPr>
        <w:rFonts w:ascii="Symbol" w:hAnsi="Symbol"/>
      </w:rPr>
    </w:lvl>
    <w:lvl w:ilvl="4" w:tplc="E8744DFA">
      <w:start w:val="1"/>
      <w:numFmt w:val="bullet"/>
      <w:lvlText w:val="o"/>
      <w:lvlJc w:val="left"/>
      <w:pPr>
        <w:tabs>
          <w:tab w:val="num" w:pos="3600"/>
        </w:tabs>
        <w:ind w:left="3600" w:hanging="360"/>
      </w:pPr>
      <w:rPr>
        <w:rFonts w:ascii="Courier New" w:hAnsi="Courier New"/>
      </w:rPr>
    </w:lvl>
    <w:lvl w:ilvl="5" w:tplc="D0F8384C">
      <w:start w:val="1"/>
      <w:numFmt w:val="bullet"/>
      <w:lvlText w:val=""/>
      <w:lvlJc w:val="left"/>
      <w:pPr>
        <w:tabs>
          <w:tab w:val="num" w:pos="4320"/>
        </w:tabs>
        <w:ind w:left="4320" w:hanging="360"/>
      </w:pPr>
      <w:rPr>
        <w:rFonts w:ascii="Wingdings" w:hAnsi="Wingdings"/>
      </w:rPr>
    </w:lvl>
    <w:lvl w:ilvl="6" w:tplc="0568A352">
      <w:start w:val="1"/>
      <w:numFmt w:val="bullet"/>
      <w:lvlText w:val=""/>
      <w:lvlJc w:val="left"/>
      <w:pPr>
        <w:tabs>
          <w:tab w:val="num" w:pos="5040"/>
        </w:tabs>
        <w:ind w:left="5040" w:hanging="360"/>
      </w:pPr>
      <w:rPr>
        <w:rFonts w:ascii="Symbol" w:hAnsi="Symbol"/>
      </w:rPr>
    </w:lvl>
    <w:lvl w:ilvl="7" w:tplc="28B88730">
      <w:start w:val="1"/>
      <w:numFmt w:val="bullet"/>
      <w:lvlText w:val="o"/>
      <w:lvlJc w:val="left"/>
      <w:pPr>
        <w:tabs>
          <w:tab w:val="num" w:pos="5760"/>
        </w:tabs>
        <w:ind w:left="5760" w:hanging="360"/>
      </w:pPr>
      <w:rPr>
        <w:rFonts w:ascii="Courier New" w:hAnsi="Courier New"/>
      </w:rPr>
    </w:lvl>
    <w:lvl w:ilvl="8" w:tplc="AA980D4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E87C8C2C">
      <w:start w:val="1"/>
      <w:numFmt w:val="bullet"/>
      <w:lvlText w:val=""/>
      <w:lvlJc w:val="left"/>
      <w:pPr>
        <w:ind w:left="720" w:hanging="360"/>
      </w:pPr>
      <w:rPr>
        <w:rFonts w:ascii="Symbol" w:hAnsi="Symbol"/>
      </w:rPr>
    </w:lvl>
    <w:lvl w:ilvl="1" w:tplc="D820FAE8">
      <w:start w:val="1"/>
      <w:numFmt w:val="bullet"/>
      <w:lvlText w:val="o"/>
      <w:lvlJc w:val="left"/>
      <w:pPr>
        <w:tabs>
          <w:tab w:val="num" w:pos="1440"/>
        </w:tabs>
        <w:ind w:left="1440" w:hanging="360"/>
      </w:pPr>
      <w:rPr>
        <w:rFonts w:ascii="Courier New" w:hAnsi="Courier New"/>
      </w:rPr>
    </w:lvl>
    <w:lvl w:ilvl="2" w:tplc="390CDADA">
      <w:start w:val="1"/>
      <w:numFmt w:val="bullet"/>
      <w:lvlText w:val=""/>
      <w:lvlJc w:val="left"/>
      <w:pPr>
        <w:tabs>
          <w:tab w:val="num" w:pos="2160"/>
        </w:tabs>
        <w:ind w:left="2160" w:hanging="360"/>
      </w:pPr>
      <w:rPr>
        <w:rFonts w:ascii="Wingdings" w:hAnsi="Wingdings"/>
      </w:rPr>
    </w:lvl>
    <w:lvl w:ilvl="3" w:tplc="826287A8">
      <w:start w:val="1"/>
      <w:numFmt w:val="bullet"/>
      <w:lvlText w:val=""/>
      <w:lvlJc w:val="left"/>
      <w:pPr>
        <w:tabs>
          <w:tab w:val="num" w:pos="2880"/>
        </w:tabs>
        <w:ind w:left="2880" w:hanging="360"/>
      </w:pPr>
      <w:rPr>
        <w:rFonts w:ascii="Symbol" w:hAnsi="Symbol"/>
      </w:rPr>
    </w:lvl>
    <w:lvl w:ilvl="4" w:tplc="B8BCA144">
      <w:start w:val="1"/>
      <w:numFmt w:val="bullet"/>
      <w:lvlText w:val="o"/>
      <w:lvlJc w:val="left"/>
      <w:pPr>
        <w:tabs>
          <w:tab w:val="num" w:pos="3600"/>
        </w:tabs>
        <w:ind w:left="3600" w:hanging="360"/>
      </w:pPr>
      <w:rPr>
        <w:rFonts w:ascii="Courier New" w:hAnsi="Courier New"/>
      </w:rPr>
    </w:lvl>
    <w:lvl w:ilvl="5" w:tplc="286C44B4">
      <w:start w:val="1"/>
      <w:numFmt w:val="bullet"/>
      <w:lvlText w:val=""/>
      <w:lvlJc w:val="left"/>
      <w:pPr>
        <w:tabs>
          <w:tab w:val="num" w:pos="4320"/>
        </w:tabs>
        <w:ind w:left="4320" w:hanging="360"/>
      </w:pPr>
      <w:rPr>
        <w:rFonts w:ascii="Wingdings" w:hAnsi="Wingdings"/>
      </w:rPr>
    </w:lvl>
    <w:lvl w:ilvl="6" w:tplc="384E836C">
      <w:start w:val="1"/>
      <w:numFmt w:val="bullet"/>
      <w:lvlText w:val=""/>
      <w:lvlJc w:val="left"/>
      <w:pPr>
        <w:tabs>
          <w:tab w:val="num" w:pos="5040"/>
        </w:tabs>
        <w:ind w:left="5040" w:hanging="360"/>
      </w:pPr>
      <w:rPr>
        <w:rFonts w:ascii="Symbol" w:hAnsi="Symbol"/>
      </w:rPr>
    </w:lvl>
    <w:lvl w:ilvl="7" w:tplc="5E985268">
      <w:start w:val="1"/>
      <w:numFmt w:val="bullet"/>
      <w:lvlText w:val="o"/>
      <w:lvlJc w:val="left"/>
      <w:pPr>
        <w:tabs>
          <w:tab w:val="num" w:pos="5760"/>
        </w:tabs>
        <w:ind w:left="5760" w:hanging="360"/>
      </w:pPr>
      <w:rPr>
        <w:rFonts w:ascii="Courier New" w:hAnsi="Courier New"/>
      </w:rPr>
    </w:lvl>
    <w:lvl w:ilvl="8" w:tplc="E9260CB6">
      <w:start w:val="1"/>
      <w:numFmt w:val="bullet"/>
      <w:lvlText w:val=""/>
      <w:lvlJc w:val="left"/>
      <w:pPr>
        <w:tabs>
          <w:tab w:val="num" w:pos="6480"/>
        </w:tabs>
        <w:ind w:left="6480" w:hanging="360"/>
      </w:pPr>
      <w:rPr>
        <w:rFonts w:ascii="Wingdings" w:hAnsi="Wingdings"/>
      </w:rPr>
    </w:lvl>
  </w:abstractNum>
  <w:abstractNum w:abstractNumId="9" w15:restartNumberingAfterBreak="0">
    <w:nsid w:val="3A150708"/>
    <w:multiLevelType w:val="hybridMultilevel"/>
    <w:tmpl w:val="0002CB14"/>
    <w:lvl w:ilvl="0" w:tplc="3C5AADE2">
      <w:start w:val="1"/>
      <w:numFmt w:val="decimal"/>
      <w:lvlText w:val="%1."/>
      <w:lvlJc w:val="left"/>
      <w:pPr>
        <w:ind w:left="720" w:hanging="360"/>
      </w:pPr>
    </w:lvl>
    <w:lvl w:ilvl="1" w:tplc="3CC0EE2C">
      <w:start w:val="1"/>
      <w:numFmt w:val="decimal"/>
      <w:lvlText w:val="%2."/>
      <w:lvlJc w:val="left"/>
      <w:pPr>
        <w:ind w:left="1440" w:hanging="1080"/>
      </w:pPr>
    </w:lvl>
    <w:lvl w:ilvl="2" w:tplc="BA56F3E2">
      <w:start w:val="1"/>
      <w:numFmt w:val="decimal"/>
      <w:lvlText w:val="%3."/>
      <w:lvlJc w:val="left"/>
      <w:pPr>
        <w:ind w:left="2160" w:hanging="1980"/>
      </w:pPr>
    </w:lvl>
    <w:lvl w:ilvl="3" w:tplc="F0220FE8">
      <w:start w:val="1"/>
      <w:numFmt w:val="decimal"/>
      <w:lvlText w:val="%4."/>
      <w:lvlJc w:val="left"/>
      <w:pPr>
        <w:ind w:left="2880" w:hanging="2520"/>
      </w:pPr>
    </w:lvl>
    <w:lvl w:ilvl="4" w:tplc="AC1A13EE">
      <w:start w:val="1"/>
      <w:numFmt w:val="decimal"/>
      <w:lvlText w:val="%5."/>
      <w:lvlJc w:val="left"/>
      <w:pPr>
        <w:ind w:left="3600" w:hanging="3240"/>
      </w:pPr>
    </w:lvl>
    <w:lvl w:ilvl="5" w:tplc="1626047C">
      <w:start w:val="1"/>
      <w:numFmt w:val="decimal"/>
      <w:lvlText w:val="%6."/>
      <w:lvlJc w:val="left"/>
      <w:pPr>
        <w:ind w:left="4320" w:hanging="4140"/>
      </w:pPr>
    </w:lvl>
    <w:lvl w:ilvl="6" w:tplc="5CEA14BC">
      <w:start w:val="1"/>
      <w:numFmt w:val="decimal"/>
      <w:lvlText w:val="%7."/>
      <w:lvlJc w:val="left"/>
      <w:pPr>
        <w:ind w:left="5040" w:hanging="4680"/>
      </w:pPr>
    </w:lvl>
    <w:lvl w:ilvl="7" w:tplc="C32056D8">
      <w:start w:val="1"/>
      <w:numFmt w:val="decimal"/>
      <w:lvlText w:val="%8."/>
      <w:lvlJc w:val="left"/>
      <w:pPr>
        <w:ind w:left="5760" w:hanging="5400"/>
      </w:pPr>
    </w:lvl>
    <w:lvl w:ilvl="8" w:tplc="05AA91D0">
      <w:start w:val="1"/>
      <w:numFmt w:val="decimal"/>
      <w:lvlText w:val="%9."/>
      <w:lvlJc w:val="left"/>
      <w:pPr>
        <w:ind w:left="6480" w:hanging="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4B"/>
    <w:rsid w:val="00110DF8"/>
    <w:rsid w:val="0012104B"/>
    <w:rsid w:val="003E6DD8"/>
    <w:rsid w:val="004D4F92"/>
    <w:rsid w:val="0054505A"/>
    <w:rsid w:val="00547F95"/>
    <w:rsid w:val="007D0F5A"/>
    <w:rsid w:val="008C2A1A"/>
    <w:rsid w:val="00DB2A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4727A"/>
  <w15:docId w15:val="{10C59BC2-60BE-4B63-89EA-3F9D3650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187DE"/>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rPr>
  </w:style>
  <w:style w:type="paragraph" w:customStyle="1" w:styleId="divdocumentdivlowerborderupper">
    <w:name w:val="div_document_div_lowerborderupper"/>
    <w:basedOn w:val="Normal"/>
    <w:pPr>
      <w:pBdr>
        <w:bottom w:val="single" w:sz="8" w:space="0" w:color="0187DE"/>
      </w:pBdr>
    </w:pPr>
    <w:rPr>
      <w:color w:val="0187DE"/>
      <w:sz w:val="0"/>
      <w:szCs w:val="0"/>
    </w:rPr>
  </w:style>
  <w:style w:type="paragraph" w:customStyle="1" w:styleId="divdocumentdivlowerborder">
    <w:name w:val="div_document_div_lowerborder"/>
    <w:basedOn w:val="Normal"/>
    <w:pPr>
      <w:pBdr>
        <w:bottom w:val="single" w:sz="24" w:space="0" w:color="0187DE"/>
      </w:pBdr>
    </w:pPr>
    <w:rPr>
      <w:color w:val="0187DE"/>
      <w:sz w:val="0"/>
      <w:szCs w:val="0"/>
    </w:rPr>
  </w:style>
  <w:style w:type="paragraph" w:customStyle="1" w:styleId="divdocumentdivSECTIONCNTC">
    <w:name w:val="div_document_div_SECTION_CNTC"/>
    <w:basedOn w:val="Normal"/>
    <w:pPr>
      <w:pBdr>
        <w:bottom w:val="nil"/>
      </w:pBdr>
    </w:pPr>
  </w:style>
  <w:style w:type="paragraph" w:customStyle="1" w:styleId="divaddress">
    <w:name w:val="div_address"/>
    <w:basedOn w:val="div"/>
    <w:pPr>
      <w:spacing w:line="300" w:lineRule="atLeast"/>
      <w:jc w:val="center"/>
    </w:pPr>
    <w:rPr>
      <w:sz w:val="22"/>
      <w:szCs w:val="22"/>
    </w:rPr>
  </w:style>
  <w:style w:type="character" w:customStyle="1" w:styleId="divaddressli">
    <w:name w:val="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187DE"/>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rPr>
  </w:style>
  <w:style w:type="character" w:customStyle="1" w:styleId="spandegree">
    <w:name w:val="span_degree"/>
    <w:basedOn w:val="span"/>
    <w:rPr>
      <w:b/>
      <w:bCs/>
      <w:sz w:val="24"/>
      <w:szCs w:val="24"/>
      <w:bdr w:val="none" w:sz="0" w:space="0" w:color="auto"/>
    </w:rPr>
  </w:style>
  <w:style w:type="paragraph" w:styleId="Title">
    <w:name w:val="Title"/>
    <w:basedOn w:val="Normal"/>
    <w:pPr>
      <w:spacing w:after="300"/>
    </w:pPr>
    <w:rPr>
      <w:color w:val="17365D"/>
      <w:sz w:val="52"/>
    </w:rPr>
  </w:style>
  <w:style w:type="paragraph" w:styleId="Subtitle">
    <w:name w:val="Subtitle"/>
    <w:basedOn w:val="Normal"/>
    <w:rPr>
      <w:i/>
      <w:color w:val="4F81BD"/>
    </w:rPr>
  </w:style>
  <w:style w:type="paragraph" w:styleId="Header">
    <w:name w:val="header"/>
    <w:basedOn w:val="Normal"/>
    <w:link w:val="HeaderChar"/>
    <w:uiPriority w:val="99"/>
    <w:unhideWhenUsed/>
    <w:rsid w:val="004D4F92"/>
    <w:pPr>
      <w:tabs>
        <w:tab w:val="center" w:pos="4680"/>
        <w:tab w:val="right" w:pos="9360"/>
      </w:tabs>
      <w:spacing w:line="240" w:lineRule="auto"/>
    </w:pPr>
  </w:style>
  <w:style w:type="character" w:customStyle="1" w:styleId="HeaderChar">
    <w:name w:val="Header Char"/>
    <w:basedOn w:val="DefaultParagraphFont"/>
    <w:link w:val="Header"/>
    <w:uiPriority w:val="99"/>
    <w:rsid w:val="004D4F92"/>
    <w:rPr>
      <w:sz w:val="24"/>
      <w:szCs w:val="24"/>
    </w:rPr>
  </w:style>
  <w:style w:type="paragraph" w:styleId="Footer">
    <w:name w:val="footer"/>
    <w:basedOn w:val="Normal"/>
    <w:link w:val="FooterChar"/>
    <w:uiPriority w:val="99"/>
    <w:unhideWhenUsed/>
    <w:rsid w:val="004D4F92"/>
    <w:pPr>
      <w:tabs>
        <w:tab w:val="center" w:pos="4680"/>
        <w:tab w:val="right" w:pos="9360"/>
      </w:tabs>
      <w:spacing w:line="240" w:lineRule="auto"/>
    </w:pPr>
  </w:style>
  <w:style w:type="character" w:customStyle="1" w:styleId="FooterChar">
    <w:name w:val="Footer Char"/>
    <w:basedOn w:val="DefaultParagraphFont"/>
    <w:link w:val="Footer"/>
    <w:uiPriority w:val="99"/>
    <w:rsid w:val="004D4F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Wonjong Park</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Wonjong Park</dc:title>
  <dc:creator>Jeonho Choi/TPM ATT /MNOs Lab./Senior Professional/Samsung Electronics</dc:creator>
  <cp:lastModifiedBy>Soonjung</cp:lastModifiedBy>
  <cp:revision>9</cp:revision>
  <dcterms:created xsi:type="dcterms:W3CDTF">2021-10-13T04:28:00Z</dcterms:created>
  <dcterms:modified xsi:type="dcterms:W3CDTF">2021-11-15T06:27:00Z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94732210-60a0-4b05-95a0-1cc8134420a7</vt:lpwstr>
  </property>
  <property fmtid="{D5CDD505-2E9C-101B-9397-08002B2CF9AE}" pid="3" name="x1ye=0">
    <vt:lpwstr>4EEAAB+LCAAAAAAABAAdmzdiq1AUBRdEQU4lOSeR6cgig8is/uPf2I1tGd6958wYmWVJDOZQBoI5BGMgnIUFBkM4hoRpisFxpEm2pga8EbTJu1+NJgmjlTpdOO1LgBpkRDjQcBPKc84zW6dx3yywytt6J3F5/BwtWxIPsAFcNvv5QTL6gepfkIlAUZqOrqgvDjP9/Gn9YCwCOtf04zUHWdgKQldhg3UMCTS/0IdEaNzSkbHkhqkP+NzfqoSNULt</vt:lpwstr>
  </property>
  <property fmtid="{D5CDD505-2E9C-101B-9397-08002B2CF9AE}" pid="4" name="x1ye=1">
    <vt:lpwstr>ABDtcrxrLBjHTZP7dzYV0Uf64CLtMk5oy5de38lRcRd3o4lLs6yuaUmPM3MhgZPJusOwXjxXae7Pyc43iWj67f8uo9iN2L4trpMjao+J9gKZkvbmA2UELrP1YnzRwwKzAlE/GSBKmq19KGySA3XEsDkMDr1Yw7ceqgaP2oGe11KqjoMXQ4gZNH3rUK/K5EOoOcIpo/tSfXh9nvoRBDdBP/NAG4Ns3pyc/BH0PJYVkodv8xI37LGVn1KGRm1Gu1V</vt:lpwstr>
  </property>
  <property fmtid="{D5CDD505-2E9C-101B-9397-08002B2CF9AE}" pid="5" name="x1ye=10">
    <vt:lpwstr>Jlc8+Hz7rFF+TnfOuQ41InB1G1tMpIOkoM0WRx2MnigsgoxHhr3snARPUvFMflVmbID5Dr5rbPJ48B/VaOh1V9cx50fziu3AvQLw46y0p8vx14J0Hz7X5iofKtDz54YOCbBcMB/XhOh4OHgEpasiETRq3B5LrWedHnLq4SYnyvdbGHfnKt2utwMUGrOxzg4XQolxOaYrrfIQS2Jda/IlrB2M831C3p3vz5cW2zOd0y5yF0bQuJqfEZfz6k8w4f1</vt:lpwstr>
  </property>
  <property fmtid="{D5CDD505-2E9C-101B-9397-08002B2CF9AE}" pid="6" name="x1ye=11">
    <vt:lpwstr>QM5GLpx7AlA2G+wa3oLqObe+JQxVf+07vTVxYTdY8V3id77I5nnUomEbmgkn7BZs9fUH25AB7r+pHL5nvZ32dC99Mtazf2DImaJFMy9WgmMz288Vnzgm82s9VkLSUspVU1gZPYHF6bhd5w5vI/SCoaUe+oTelMd7mt42Pgr7otlITCBLAl/Kj7vDKDZcAq6uF+Kj7/ySjhQ5SWSVGYD4Ehjg6nn0ITaheHxa0WMvbOnWwuOeW6Xe8chJRn6cvFL</vt:lpwstr>
  </property>
  <property fmtid="{D5CDD505-2E9C-101B-9397-08002B2CF9AE}" pid="7" name="x1ye=12">
    <vt:lpwstr>ApphNgpTnE8KGqRlYK+WhQ+AGDhrbwzqVmUc2t5jynSL9/m6Wac1Jc9V7jZ97ardF8jksHPGm5rA5vCd6dyg/HONQVyDKhAPjyCLLwKpDIy2XMv92G/EKsGEOYPlKAWXVBAls3EJsuU7zX5ff5zCUdzn9t4NvaX6i2qy6mXbL/Hr3TSkaOlf/mGQLOfWAICnMCdnMxd2BoapXFZ/sz/VPeiQ0tIYKDjufFSHspEyoSjIF4LddB4N2FpJx1j2WSY</vt:lpwstr>
  </property>
  <property fmtid="{D5CDD505-2E9C-101B-9397-08002B2CF9AE}" pid="8" name="x1ye=13">
    <vt:lpwstr>sfpqH3RC80/cT4QFJ7JxPrZ4Pp/oyK2wkXG51KTn9zQ9h/xTrxdmH0XVyx7MCLw5zWghwKR1XfJzsJ4pPyX4dvxhMhXikg7SK7Lay3yeNUZgT2TBOXYYxwpPM+pP40RBVgAqW9JgIrmZYU8e4t5fE84FrKSWgUjtU8uy+2iEHMYhE+3GXK4EYg7DtKR80cJCC6Atm5Qa1hYFvd458pKBrUaJZlMehPtjFRB0nEKgezoOOqoyns1v2gCeK3CPSpx</vt:lpwstr>
  </property>
  <property fmtid="{D5CDD505-2E9C-101B-9397-08002B2CF9AE}" pid="9" name="x1ye=14">
    <vt:lpwstr>s5JHiSD32gajFQGmgUminIqt1JAyomTn5EIuMJ98a383r5kpNS2yF4xoFSpNv0pimah6V5+TuvxSbqa1RhXOyI3JxVi/Uh+mUtrxSly3K04O7k0mxTzM7qxzprZPZwSdj7WYtlVk/xTKo9iTG79v7uuQsD2ji0U3DX/VAHikWJUK3RIFVQAW3/Nhz0l1BS4gjC8DsCvmp/X37I6uoJXlTyHoqoov3EPKEwbb3dlVGQS7v077EJfVubWdURv3y0E</vt:lpwstr>
  </property>
  <property fmtid="{D5CDD505-2E9C-101B-9397-08002B2CF9AE}" pid="10" name="x1ye=15">
    <vt:lpwstr>8ZB4Gv6kw4hU6NAsAdEP5g76OZOmYYbDPpZbIgeZGMuHj7SxSV2SdWOjzI1ULxpEIRiBqPPY5y/DvCCiz9o12tCVCXu9appEhZCsKmw4wIYeyoxJRtv9kY3zOQ+j89Fpi8AsP7DQ5BUTy8QFfzWTlqn/PZ3TModvv1vDNU9rMyeF8zFYiTb1itUAXmSuiDdIHPav+O9xUtdVvCpVsOFKvAdf8whe8Igu/vRcsixwpUu5b7Jt4q0xvE1Py0uhv5Q</vt:lpwstr>
  </property>
  <property fmtid="{D5CDD505-2E9C-101B-9397-08002B2CF9AE}" pid="11" name="x1ye=16">
    <vt:lpwstr>WiHvX7Qk5LcLhem1UQ43bNHaunmVV34MMniX4FXL1zVLEZ1l4eQb49fIzzvFeBfrqho+btbWJvZNX+DcnCaz3BOqOcqNwwzQuxFNiPrnjJrH2D/bZwbv+esIrcFzZSOh6Y5/RryKcjcD3Ikoi8x6wQrR+EHI+cJ6bVTmSxypAOj8IO/pCamCpr8QAn9lDXDgT1cIfhEy/3Oj56GyGnkvoHLXYFlr1FNFDA406I+OI6s4i7ghB2PZfr9kgCKL7RB</vt:lpwstr>
  </property>
  <property fmtid="{D5CDD505-2E9C-101B-9397-08002B2CF9AE}" pid="12" name="x1ye=17">
    <vt:lpwstr>7G2JZC9rjM+WxRX3Le8cGAY8spy1LIq08BzeA7L0nUsXmXQNR11iQWV4VGbC/1fP7ovNB17shOXfbZGycODD+HjtFSvC+Nx2oSOtF2WhWnJiJTrvS7D8izvELC77zrL3xnXGs+5E6fHKDCqXGh8bphS2mS8WWETWtzhOEbFWUQVrHFnkj3JYDqQR0y8tVMHOjLlWRz0N+OmfwgaRzcLinX0AGasTdnLDcdbMDxftQZhl9alfcyr2m5AwCtoqFtI</vt:lpwstr>
  </property>
  <property fmtid="{D5CDD505-2E9C-101B-9397-08002B2CF9AE}" pid="13" name="x1ye=18">
    <vt:lpwstr>3OKUIH61UVoydRK7C9eZMwAkb7tFBfxAinwjBSFUAHZSHAVOrvVyLziNOgrsngXqMFfnP70DrqQ31/M5IyaPndxEIEP7cMMdrJI19qmTfkNMANZO0wwqO1XMnoU7iMNJXGrBKLzg8X/rlVyN9GEC9mF8BNHAugeLNBkwM+EftTFPTgg3sKshxBH7+vYIL8Dqm9voth/6gjvdBu1wgeSb4Ho3XGlZNi86FsaZ/ab0kXsNnCtHfdltlfWSKYYHfkc</vt:lpwstr>
  </property>
  <property fmtid="{D5CDD505-2E9C-101B-9397-08002B2CF9AE}" pid="14" name="x1ye=19">
    <vt:lpwstr>LKxm8jrYTiCGtgtJIPIn6rXXf46EjpSQW0T5nJ6P0rykn9hvOwCRsHMdlvateAVAIQYQXx80KrwZ3cburK/QK9+1N+QZNpnSESTxYVb0Ge3szmNbyRzOZrZ5Q452Czl/LQi69Rib7drHA3lybGsDs7ot6rleTr3+v4BIEKGg6xelTa9oaoo+1AgDz4qjaYgVAxJlCj3shgogmaLnJXVlAEC48Z1UfbCpmmcKD6H1SERBZDoP9cJ+Z+LHlCxAFug</vt:lpwstr>
  </property>
  <property fmtid="{D5CDD505-2E9C-101B-9397-08002B2CF9AE}" pid="15" name="x1ye=2">
    <vt:lpwstr>Iv89SKF6B7ek5TVOiV2TNimVEZfVbtK4HUNhgEV/QxU+kftmSzJ/HncIsROttanBU8AGxRUPx87hURoR9x8QjkKwyxf6/6Vp0KuXsNdf2qb0+ltWdyYH+fqJWIedCC9/4uw/j5bfMi2lYcRtexz5G0P1+d00w4QUxnR7dlZPa5FNH1Si/1+0Sl7Oolbmodcs0smd2hR44Fu8HfQ6Orh4DjKbYGvOu0kUuP6ge9x8x/f7VFwucv8E3vDgO3EprxZ</vt:lpwstr>
  </property>
  <property fmtid="{D5CDD505-2E9C-101B-9397-08002B2CF9AE}" pid="16" name="x1ye=20">
    <vt:lpwstr>Wk8xWDdSuE4TbWGpiPiiPwxBwLbJ2J8QWHutuCmLWgxQQUyLmOItZZFfIXMrTUB6kWf7tRjNS7GKBz3n+ARCsHCYlBPVmyj7bxxpT3v5ZqvxFchkPS492LWEicHksXah7/1yM3B9OIIQcsOekghUEm3YTXTJ9mwbBRZE0Om3Z5PPcycnrHVlnr80RxQLBCj427/zhMRhtywCwSQwWAQq5x41LUBQ5Pf2Z24vLsOBFH0Gy4PERsZY2BJtNsynakA</vt:lpwstr>
  </property>
  <property fmtid="{D5CDD505-2E9C-101B-9397-08002B2CF9AE}" pid="17" name="x1ye=21">
    <vt:lpwstr>yRZs3MiO/YDPICFdyBk/KGb3dUnGTnWsAlIuUXxz2/BhHH0WyYuQ6ZOD2knWtLC5JW1gFLjse8u1WZWZcRh6BcmKYY3DijQOR4oWeVAwJFeeEVHB+VNpgvtTODX2k8O6b1vu4o79dMHXEWEpY9/pDcVsbk4a8q4OcOe50mhVESIyQXx8o6NwPY2c0VzjOSjv7Hv687kB5mF3vrW1FSni5LU25MIr48pryz0uXM70sWbtMr6jygE2ptJhqeQxfk8</vt:lpwstr>
  </property>
  <property fmtid="{D5CDD505-2E9C-101B-9397-08002B2CF9AE}" pid="18" name="x1ye=22">
    <vt:lpwstr>C0foJ0C8XwI34rUAtfTyR7SOKAY6zkA0KvZ7yjuvMjh1oahnFdZ+tG1RFQu5qbGjq1ciSgchBxlZnHsNG1PwJNHmLhHm2aCL2EpQOf1i6JghuBQaqg5VwGAqIoAzUHXTVma6JpzHk5dcbjziv21OAwc5WESlTkOo+mcN5MezREis4xB9L5UfmfuP5qsXoh+EfiHqZXSjMup88O76fRozcGuZEfJdHMbkaJj7ElCPHXax9JTAQ299XlsCyXWRPEx</vt:lpwstr>
  </property>
  <property fmtid="{D5CDD505-2E9C-101B-9397-08002B2CF9AE}" pid="19" name="x1ye=23">
    <vt:lpwstr>CZyDTIlEbbbc6xz6bG0Zbv959O9bWAAeBaIvunIyZgVFm+QumCXSys6IyvRLlo03+zVWZHaZNoYJtQc2FlhSwaN0eMr/+zyhKHsnVWwgi6chp690lzBamPgvH90vrR/UnCpfgxVeipqagdVnDBwt/byt9ViQeWlRZkbg4I/Ctpmh986vQ+LDWMrYy3pO7vzinm3Ggcs8GJxqaxGjnweWZz2DnAhG2wnsPEkO9KHsldqOutbwfQ66Lo3aZdenXOS</vt:lpwstr>
  </property>
  <property fmtid="{D5CDD505-2E9C-101B-9397-08002B2CF9AE}" pid="20" name="x1ye=24">
    <vt:lpwstr>O9w6P21CKDoe70HZylqu10/uG9857eblfqrE+QxjoTgXNKWKhH06Eq+Rr7Fnou2IL3ot1/KA01RcKPjE/UTjyhTb0JiYjuqPmQ1oNFMY7CjSRaVjOPaNIozdoFLIv1A5iVDJkZTpKxJctdYd/07TgUCiT31CrtEpliDjB2qVK2Ky2A3pdeeND03iPL7246wPSTINW/+a3NWrjkKWdb92N/bRKJ4cE71Zeua57fC4FdxuIgik/o3EUEuO850JwcL</vt:lpwstr>
  </property>
  <property fmtid="{D5CDD505-2E9C-101B-9397-08002B2CF9AE}" pid="21" name="x1ye=25">
    <vt:lpwstr>dWU/vXOWie31wjOPi9AntT6JxwWWObFQEPA2tr6OMiU1ipCoIch4H/dmMgs3b5kUN7nhdMX7Pt3t9Vjg5JLaiBrIc4J+iLj5JHk5xO9J7Dsdz7A3aFswT8dk+suuSzTpIafKq51Fd2pShszyP9GUlqmXVAx+ud9LdF0WxyYdeOCOwSwW9+dp1eqVmGulhzaTSD5g5uSNgij9ueoHdB2brBSShJjwXzfwM74u41xZYgkVrgKl2S7TfguHTYCW7ze</vt:lpwstr>
  </property>
  <property fmtid="{D5CDD505-2E9C-101B-9397-08002B2CF9AE}" pid="22" name="x1ye=26">
    <vt:lpwstr>mPOEYTPxnuvmStEYSsQXx/9gg9H/hC9A5hfjDhS7EEdqlFxiGWd26tyytIq8uwN7AWzjVc42ROVBEfcQjFTmnCTnPOOlBxFn7Wvc0MHvKDQlZesXBIwcBYX1iWTvB/oH+9mj2gjxwcglAsid+N+Mo7UbJeh4MR+HWFIv79PPPCMtJHDm7nfvuVxYkIw22mUDYG/2pP62uevw3wtck6tnBsoOA5o72ux5xNMm46iTs/2NGbmLwEPYuuDuITxtf4K</vt:lpwstr>
  </property>
  <property fmtid="{D5CDD505-2E9C-101B-9397-08002B2CF9AE}" pid="23" name="x1ye=27">
    <vt:lpwstr>1DTid6x7I15zecQ/iC7E5KtRWZacvKitY8gtWHRVWIz9YdULYwCNcvJHiGxZtMgLN66vee4EB2kn64Q9ZMD+vs4FI/YZ5fPaa+f+L6H+Yjil+rvVx9Gq0zHUDLKyT893+DXmhJ8tQzBMW0z2hAAIstKpbXiJ9MP0xtE2Y97cotEFLoLdVXSHVrvoowdIkGi390WYetcoPnVqhJP8V8YG5LQuSDBadTaeHJPcrRj2vtwhQaCCuhXzq55rMR1qNe9</vt:lpwstr>
  </property>
  <property fmtid="{D5CDD505-2E9C-101B-9397-08002B2CF9AE}" pid="24" name="x1ye=28">
    <vt:lpwstr>N/Xbzu56FiCX+Eio/OC5milvzI6bghRk2rxdlcm8/yvZXvMmgh2sqA1cO5Ny8UQ39gKU3jeWQNVJzM9i6i0b8o1zOwF8/s6kJzG3NbaRn2sVUS7+MmQFOXD3H0EdRf1XPb/y2ii9NMBPW3iKK4mxSJ7S+SDfD8YKdxOsslpSxHzotMPmmz74qnjwF6cVpv8kyHcTwu/s0K1f2J7Xp31kPH7iCdPCIyMZh+Qsn9IX5bvwgNmkKz+atlFB5gIiSG7</vt:lpwstr>
  </property>
  <property fmtid="{D5CDD505-2E9C-101B-9397-08002B2CF9AE}" pid="25" name="x1ye=29">
    <vt:lpwstr>jKx5TgiSNwVn9Ao3m/RUFwYOleusRPGEHsGIoXd6Qkj47V1KO2Nmx5bu8YIgcV4TfiSdH8OkDLEc2Hr/hcKFu8R052+q5QDrUmFnML3WjIxxQsoK7bSIpLfDGDIoe9KZ4Jta1XPdM6aa+HuLivrP7WkFxX5rgL5b7cTfGXKHT/Wx6l9G5VHuzmcsk2cHJfA2UgTTKmzCce0B27Hejnv0D4uM3Hmvzs7yLA/JMIq6qRJ43JWtSLYrkaI4F5RVP3z</vt:lpwstr>
  </property>
  <property fmtid="{D5CDD505-2E9C-101B-9397-08002B2CF9AE}" pid="26" name="x1ye=3">
    <vt:lpwstr>EcaCPIb+jrpBH7ZBEuYbUVdtvGAyyc7jnxnqL4HzK1buF2zJYq9mTaWT3ropuX9svOsqFA/igr+iTJe3FCYOux0XGaW5BbMSkhpKvMUg3wNlG0usMunvPErjBZz6HI1vn6a41j6e+nhZ7vnH+sKfdH0QNtK5EoP6ZiASQH2EDkPEp27THVpgqWSNde7UyApfk5fR/zoPkb2hgFbXp2BJm7uQTcUo3QOHXcBYvY0aa3+WpIztCcGKDnI/aS8DPPy</vt:lpwstr>
  </property>
  <property fmtid="{D5CDD505-2E9C-101B-9397-08002B2CF9AE}" pid="27" name="x1ye=30">
    <vt:lpwstr>xHE6SdKYdfRE5aBIN/KlLcRj0+3mCi5d7Z0LDboA/j31aj8m7iOO2DD59HQJ1NDkCFcvC4qKZeO5Tzcq1lZeoljtFdlG0qgzcTuQ//xG+RuxwcedJN60POA4LkNK7OrMCI3TEGttFiTHVg9y2WhO8eayDVfiXmaRH3VmAWnTWwgDttjj7My47qUr7RBBgrmCQWdb6cc0TVM0cCuL0CYxuLhzZZT36fIC8oC8XwKkfJqAlcOryPruXxIdjYJIbXA</vt:lpwstr>
  </property>
  <property fmtid="{D5CDD505-2E9C-101B-9397-08002B2CF9AE}" pid="28" name="x1ye=31">
    <vt:lpwstr>r7l1Y9/epy1Q+iasQjrHHNeiB8LanR/ILxpda6Zegp5aOfZhZO1TuYJpBb3xtaJgzkFmDvOItanctiEdgE9EuZbnn40LH6MAkt1eEKKePXbQ5rMyAmRw1NCmvk+oc17TXY24irBKaIBqWpiTxs5rF0YJjy7JB7K4+4HN92M/k5XkRygDj6AYVivP36/HPm7gTwc9Gz+VQ5iF07eYihv3BppxDwoIVONGAgzgT82g+QBj9LuJ5X9T64PC1kEeNq2</vt:lpwstr>
  </property>
  <property fmtid="{D5CDD505-2E9C-101B-9397-08002B2CF9AE}" pid="29" name="x1ye=32">
    <vt:lpwstr>ZiTgPIX973YNC2cpFf0NTE8Aqp5yCuP3PY5pPgsze5ajSobjkkobyo2Jne6sh0XNcHDe/uAr8mBHHu8D5nPZA40YUxsslRzByWoRSwA0VB2fFEhLB/HQDDU/0akRqrNnKaqDzN6MMSy5mDG12Ks61yCG+pElWxhJswfLecDHFHaKAhSeABKqz7iA67mKMkT9fjrakAg5Pddr/9w9eMt08D4CtzkJAbk3uZs7y/eLpfvOyN/j9hk2KMJqBh6+SKc</vt:lpwstr>
  </property>
  <property fmtid="{D5CDD505-2E9C-101B-9397-08002B2CF9AE}" pid="30" name="x1ye=33">
    <vt:lpwstr>x/OkLFPfvVRQj+tX7TzJoJ/FyS3cQ5iyVSNBymdxfpWL5SC0cgrM9S0HhFyMzF/ague9v+3VKVxQWdxi+K3lu0NSRYf8BTF7mN+MRezYk4Kld6NKHzHObps9IxNmiqI+Vb2bLY0HdU1t+r7+ya1iZlNm5IOKw8R7ujfEvoS7B+onlZTaeZ75LGKolw4iV7etyZ3HadykB0BRhav+o+9LhNKOBwR5x5xj4Dx8NprZLqlOzRGDFuksCAMDoKTz+UF</vt:lpwstr>
  </property>
  <property fmtid="{D5CDD505-2E9C-101B-9397-08002B2CF9AE}" pid="31" name="x1ye=34">
    <vt:lpwstr>X42d+DXUk06e9I1AGCwHsPhKikkTmn3YaepGsqbL0lPeLTrxPCABptkXbpXYpP49agfdnV4M0snv9mn3p9oJDeHsQOO8sOmRRdg9UP8eoZ24di2IjtoHZgZSoJN2BGiOPpfrwyO11oLhKoGr3ap1Hs+SK/8sO2na6EEvhV6NnnjC+QUU8OI8LvDOvCYe7LL7efh21rhs6Yh2npV+yR2TlLoQ9Jn7joMMG30eTV+1ELiAxw8XZic7RFlSioVBHpH</vt:lpwstr>
  </property>
  <property fmtid="{D5CDD505-2E9C-101B-9397-08002B2CF9AE}" pid="32" name="x1ye=35">
    <vt:lpwstr>NIrqNDwYWkaS51K0n91L9DJNzF9xzGfKxowvldyY4TPnOQgaFes0M8Q3EkLkBauwsQxfD3w7sK3sCoY60GMz0RwsImbBk26WyPTvL7huWvgrS5m+IEphWOjdBc2wi/0qFnzVcTJ7bINi2ic9fg2CO6YWDJnFn1K7ziSMB5Vs1hwE5dwVVrBwKScdA6VRIjUU1b7XOgxo8yptp8rpafHqmaGr1IP636GBJdnt8TCIrL5YN72MTl3fAd7pgJodAGb</vt:lpwstr>
  </property>
  <property fmtid="{D5CDD505-2E9C-101B-9397-08002B2CF9AE}" pid="33" name="x1ye=36">
    <vt:lpwstr>O0Iuwn/RCFocztBDj3CKZ9eFqxa6CZ2kdKRx3d0ALX/Akwq2o7XWjQ09h2mD4cdBTxSJO3Rt4e+jFECUhXydc3uuX5YoVyODOlAXGS1yGgnx4z9vHGqyiTrmrdrzIH2MQWcW+ANzY5AL0SkVYEMjaxK5aRbrlLO53WvWuutqROb4+c0ZGIYyeSgkZw0Ryo3pqBD4PqNMxTeWwbb8pXZGfKoxw+9BEoIB7DsFP38/4GneL4hbzegO6tSKahNe5GA</vt:lpwstr>
  </property>
  <property fmtid="{D5CDD505-2E9C-101B-9397-08002B2CF9AE}" pid="34" name="x1ye=37">
    <vt:lpwstr>PqB/15Uat4kzNVQKOC3vlygRY0TVdByWG/hbUMGuyybRbmuijBh9qqgpyD8pT0QBhmW0FT31xuUXGCSE7IAJLJWq+5Ke7QPF+NlKFiiAmgJbNL81sSh8XA2atiYYbSr3C95Dgiio07cKUZH1dDsPccle4Sgb/OO3lJzdTNdNkJTKByQhm6Fsf75/MXqFjhLQaEjegXCqITuMs+7IdzIMhWw21t325SVDyibW5h1EC5VnCfcr5ErKEmFUAB8G/co</vt:lpwstr>
  </property>
  <property fmtid="{D5CDD505-2E9C-101B-9397-08002B2CF9AE}" pid="35" name="x1ye=38">
    <vt:lpwstr>Ng/k0cYv1A/Mz44IM9MZBT24TdxRW9MgC8Ipi/0neT3z5duy+RaP3le7gPYtMM2i7E+sZZhywhMoxUtuuQfh4/lntLpNDT6YWgxx7YBfyuypaT2jArzi6mSCbuUZmXV6nPybemBCpfpqHDamCx+yZPy4YPm42VV5fnxBYvQ2qrLW/Y73v32TEiVBTKE4DyyfshoK3Xpr38Xi5noFeQuNrmhzuh/wpZHoI3R2eJxqRr6XjQkEvp2D3B7m2+Sk5wc</vt:lpwstr>
  </property>
  <property fmtid="{D5CDD505-2E9C-101B-9397-08002B2CF9AE}" pid="36" name="x1ye=39">
    <vt:lpwstr>zbLrgRR5ml23EJoakoCpD6N1/3elFwuNeJar02+eVpYZKvsg3a19wvCmr9wfqHuKVVWoVxs+8y/0UpZFlZu78zfrqecfXAo6of4TA5Ov/Fv9h03qWrHSV/QDXpQ/UUx32yfGB1o7AROoUWO8AjXSqIex0Z2T69A8iLFobC/SEpji205dOIxRFsJNUnFCuEAOTi80UiZPH/aAJjVB/m2ktQFOceOtccbrM20x/FW01Pcqhrl+rSbZSGi6sEdmnGA</vt:lpwstr>
  </property>
  <property fmtid="{D5CDD505-2E9C-101B-9397-08002B2CF9AE}" pid="37" name="x1ye=4">
    <vt:lpwstr>nrEnVkRSLYBDqiF5ThBrG7fTcCLpE/WWTR1WZQjKG+fje3Zki6blQp8fwhJB+xx6qCRO94s2UvDpx/7OFw0TgK9TMPMleH/yihmPKPbmSCgRnST343OQ8djcRWddOthct/bDUgAkYU+Lf2Jb8XzWK8sV9xlgZL8t6yB6R0GjMZPTdBMSLir3Dx0gT8wYoZJmyPi4Ctp9kEj8yB4hkgqp9x+oowdaqoUawFQZHCXwh5G3u2KsqLGLOH+b8zMc3dc</vt:lpwstr>
  </property>
  <property fmtid="{D5CDD505-2E9C-101B-9397-08002B2CF9AE}" pid="38" name="x1ye=40">
    <vt:lpwstr>yafVo/RFKAP4pMpht3kD7hE6i68SSh/mJe6v3i0Bkvep8EN2ano6V4WZTuPxBER/vuSg8G8g/POtxQMrYMkJ9Q/YYRFnNmYqiFZb/doKwfX6rIAqMnECbGq5FuFYqjKaY8CO+X4yrHRNoysKrpi6SKp3Ns3zXOEHCdozXzHdKM5J82qdVEFZwtKOtFRjApMES6Y2OxKYDqU2mWfdAvgt5CeIgceDm5lePrbXHn4qDXoj+RnDsXiA+f3NsApX9Qp</vt:lpwstr>
  </property>
  <property fmtid="{D5CDD505-2E9C-101B-9397-08002B2CF9AE}" pid="39" name="x1ye=41">
    <vt:lpwstr>3G2CyFHR9lKhI6/K7znT8vUR9dLoig8AdGnQouD4Oz9P+QebPRGoSkIw/nL48bwDbb7Shb1H3mI17Tq44t7B4X8Bjjvi2rAA55DO2mLf6K7ge7Rz4bIqVwRqPyaHIhXCSj6yMb8THLAAmJocpDlCejQvkPa5BC2g4S+J5PfVm9agfnVqICH5+d5nFYDRSDRmfMns1Lk3+MvVOqle5cWAgWhvjmdbsL83XSyYT3pDvRTfQdId4gy8mcXi7TWQ/yR</vt:lpwstr>
  </property>
  <property fmtid="{D5CDD505-2E9C-101B-9397-08002B2CF9AE}" pid="40" name="x1ye=42">
    <vt:lpwstr>ueD8xAtdq6pKAnzvveuTGp1E/8TU2f+hXGdbkuU9WTRd2p2Bq5F/C76OgGfOjHBGCQBXn65mCCqCgKxC9u+sbkB2aOJ5sV0lquRLpa8dbSP0DFww6NlTgICffYwAg+4LiUW4ENFwQzS8RPS5uBI/mNx2+ENMEnJvSLmH0ZkcjMDqZv19PbkERNpGC/9CJEk4weYb5Wh0FOO4qBRI83+uC3e+jTDUDg5e/pjY99zXh/6FUlh59+IesdjT5dh0o/l</vt:lpwstr>
  </property>
  <property fmtid="{D5CDD505-2E9C-101B-9397-08002B2CF9AE}" pid="41" name="x1ye=43">
    <vt:lpwstr>4OVJefmfPHKhkF9wwTnRrhgM68JHAc1os9jNoFJ/3DdV6wRcMCXUbZMHMVZ1kB1R7mVLtSbCc3RK8ugZyuhVAkCp2wDzk4yLw4JbDcq7X+gmIzskPeG92v0sUIQcp2g3wh7pGcK+Bq8+3a+UqKRWPxKYXEo+KZ0yzwXqJrwmKR/4qPnqp3LM27otlDiZMtSBQYAJPpbikSbcaVGbLkddv71vnBHvkk1U0YAHb9oWyLlN/CjiG5HbgMGCf0IbqGM</vt:lpwstr>
  </property>
  <property fmtid="{D5CDD505-2E9C-101B-9397-08002B2CF9AE}" pid="42" name="x1ye=44">
    <vt:lpwstr>1/mSrrsSgq9BTUl25VP8PUpqY/355vLba4ttF8v+hLLrgJwtNFsi3ny2LrNe8FhXcdck6yzNAzuXVt8hypp5+iipR7jToAxnxXR7hiaFRIHPlZ9rvQBAa06NPr4wMF+XnJh6DvXcmnfn3IkIxpt31S7aWdXBzximwLXUssQXi2EZxsNOdzZZwRadXADLgKcCeLdfOUIbOlL7luGfEofDK2wGrJEIQfeIvmM/2+X55u8bpa538QjtgXw2lOoyQdO</vt:lpwstr>
  </property>
  <property fmtid="{D5CDD505-2E9C-101B-9397-08002B2CF9AE}" pid="43" name="x1ye=45">
    <vt:lpwstr>Hnl+gZv4WrDFmLa+28qI+SaY+CMRTRIufl6Q95s8PGKAkzMmTU9T43VitFBUcLcYo47xnRwXQaoDvRvi8sH5/xWG42Lyiirj1NXBQo+TsQo1SdbV9OGfBoj5QRqgwlel39yTM8ZrJiHkU9Dqzur+eTiuqHY/mAbYchvZU+htAl3Z2FJDq6R5/xikTxWN8rmgDrMIKBzTToCoNKX7XtRLr4Mix3Kq5MIJ94faVd025nBIZPCE7gzYKuy8Acl+l6x</vt:lpwstr>
  </property>
  <property fmtid="{D5CDD505-2E9C-101B-9397-08002B2CF9AE}" pid="44" name="x1ye=46">
    <vt:lpwstr>FAfbzJmwtIdnKw5x5KPWltgpXQ47hvjm+nQeU5Ks28peVT2kEQPHHVA8jHMtzlyTvxuwg0YopyBG+A6QD4ang+JTcd3hmzx2YAZhdj4mtB7SsBbKIIzkNrNZPCVwLkS2Gv0Gm9+zMCELLl0q9a1fgnVLd4b6T0KRAI4ZPoE1ckhPKa6+2WL4B086My9xxZ3JS8Xo7Dnld1UoYa6UJGMshLS56+qsd/2zqVpw9bFd+hJQb86x2jZ5YP0WNRilWuM</vt:lpwstr>
  </property>
  <property fmtid="{D5CDD505-2E9C-101B-9397-08002B2CF9AE}" pid="45" name="x1ye=47">
    <vt:lpwstr>SiTLvGoLWELt9jL11KeJLjwr6Cj65nKkIcFaQiq+BLFO4vl1lDARKSmTe1u9nvczKyyRMo0Vwp/IttV1p1lALZ3upYWrGJYjz6rChfjnwaYPDNkLKw3tpqqr7WZaiNDKZ10jp8wJa63Iisx4if3FohmI5LJOa7IKF5qvcT1QxmJdTng3DqLrtggW4hvQSSmCU2C3leoRwC8jNLZd1iIsecWWKDwMQzahwYXrG29+YM3apQew7ADPl+2DwCDBsmk</vt:lpwstr>
  </property>
  <property fmtid="{D5CDD505-2E9C-101B-9397-08002B2CF9AE}" pid="46" name="x1ye=48">
    <vt:lpwstr>ZN6ce1djesPN0Ah+Io6Pcnado82paJvTMnkOQj4zp3omtNFyPw0iB2GQNFMJivmPhha1iz9gmroIHMbNbY4XqCz4MReTMx/mD8JaCokpzp4I3dZ/CJPEQnP4UDC70yY52CA+DsKxelrr0btqYXUkGPSSBNIUBoGu9rQHJfpFVP8lcSqc4+fhyY/RddmCoFOR/lzRaG6LR2RJd8CGLb9d0w2u24J7CJgTNAzQBE8/El6qeyjjszv118Hh3Mi2XFm</vt:lpwstr>
  </property>
  <property fmtid="{D5CDD505-2E9C-101B-9397-08002B2CF9AE}" pid="47" name="x1ye=49">
    <vt:lpwstr>LB1P4KvCSy/s6WnW6+7ynxmF4QPGt6ud5FtV5fHOAcvOxnzkxf04GrWmSBF45NQTqXSp0VCKRlFtfHskL935WJ0jo5/hej28JmtAIX/rF+vin/ZE419jfwp6A2og19b1l+OfXD/XQF5A923mx9mCvu+Gk5E2u5rsJ8vKlL3LqjP4EyHo+k2oWibH0aFeENi4657qd/qzaleQXWbOf/hNLTI/W4P3xSyUoFcpM8VWMEG1qdrgHZEy3t0No+wxdVv</vt:lpwstr>
  </property>
  <property fmtid="{D5CDD505-2E9C-101B-9397-08002B2CF9AE}" pid="48" name="x1ye=5">
    <vt:lpwstr>rRrk0+4GQFona5c5iOcZYRB4fsQbvBFhxJDkXUBco64MdYahDh5OojjHXs9MWm3qIWK+T/SXE6jn3h/E4zqK6a+hrVf6IW4BxDAghG7/2U5ViCmM5H/fnZXwM7NlX8/HTzvXYvtm0vS/WNOexmQzLzWJR4srZw+o12QMqJ597NMTQjJKsSLw9L0ZDMcSDakIrGcqeWiZd0F3AJi/6GobkuttZvYGrw61uV2tt7QnuulsxmaDPQi04WGwiiPTsU1</vt:lpwstr>
  </property>
  <property fmtid="{D5CDD505-2E9C-101B-9397-08002B2CF9AE}" pid="49" name="x1ye=50">
    <vt:lpwstr>ms6UwGNQ3Am8+3oFZmuBH7zjhElwNf72AYKbUiPrv97mpRZtM4h09lZe2v3oKr2Me8jyWyg/dswCNm2WCbZPpY9jko9esFLKi6G4qaVBzk62PcTQlwrboxIPg/LuF9UMslywPaCEwZuPHMGyYcOHYDH3ME5mbc5pUO8A6Oa3Ro8tynE9DjD7JxYss2AIX8uCJCMJkNjr5zvvTTApkpHPaXbUUD4OTAwXbZ/n6HSRM3ZZ7hBMOGhg4Gu9+z91idR</vt:lpwstr>
  </property>
  <property fmtid="{D5CDD505-2E9C-101B-9397-08002B2CF9AE}" pid="50" name="x1ye=51">
    <vt:lpwstr>Nyvg01+DWwzwhdh5RP4iW0C26zLUyvZ2PnP9/vqY2Ohm4biPvRSzxTeMuJstQJgxV5G11h5T/N01tDqZ/90uCmERff+/pVITgK3MUbCnWZi5jET6tj7AlaDesLyEUT/djYnMGwB1RSr1bfYKXtRz0gny5Ix9RuX4pYbM6JI0Et9J/7eGZG7nK1oje7Qo6v9aLFVUbyNG8EZfxYs9pUIUW/dSbWUZFI8RjFxn829NaQIa4cYnw/e2wewqe/kjRJ2</vt:lpwstr>
  </property>
  <property fmtid="{D5CDD505-2E9C-101B-9397-08002B2CF9AE}" pid="51" name="x1ye=52">
    <vt:lpwstr>IAzTjyXz65Yw+OTOa1Z+AFrxmnOG0BcxCX5wHJ58dwefeOxwSNeLQ+oJglM/1WTbii5TiPAFaxKhWB1+uhFpIKFE2einCg4d08ZiIdStG1llSD2cNqB67L9XwXhMzGnEId8VR5yfnDxcIZs83U9CyVfjFXlIozjNFFg6813M0IKTmNKzFwGyDt8CHszXxt46yUxQpzVSQLhHp14agtCXX5zv0aaWo0IS2OaZxk54puYqGujVHcXVdOxUbQiGzhe</vt:lpwstr>
  </property>
  <property fmtid="{D5CDD505-2E9C-101B-9397-08002B2CF9AE}" pid="52" name="x1ye=53">
    <vt:lpwstr>mwsFCP8bZ5/uLg6M3fRuCNPtHtrUiT3B/ltlikSaFgC1HCRnurFRmy6R6/RkdnIljY2MHCM7PeBoPg6ks14lKTPBjKgCXiZ3a5deAj/CMQBIUJQwe9D3FS+Sj075VTdl+aecOYvJWL4xeipOvlUvJsyI2c7ii628sDqQNSJwnHjNc8xxwa56tAxJiVqcqsAv5DbHaQvh6qH4N1tF3+9Zl26ZjII7jolBu2YKTR3d4BJK+LtviPVS9maRc7txnLa</vt:lpwstr>
  </property>
  <property fmtid="{D5CDD505-2E9C-101B-9397-08002B2CF9AE}" pid="53" name="x1ye=54">
    <vt:lpwstr>Jflvyx1IRKAvX7oKTs28H6YUPVZXu7aJ0ElvayXeCDFG2UnXMPyHHLs/YRNEMx1hgWT8IipRxnLsYuRLlo6YW3yd/OO+awZaIzwjxjG6P3TB1ZY+7j96HktCB/NhblaKrHodLx5WtrxDSlFoYL35uDM8rTko903o/1qcgt9Lt97lZceUK6W42yi8wc24WqDKU33kmGsdOqMkRGrUBQLM3rU8+qAAXVWuu995gFGizeMngf/rjHgq9y1YK0raNVh</vt:lpwstr>
  </property>
  <property fmtid="{D5CDD505-2E9C-101B-9397-08002B2CF9AE}" pid="54" name="x1ye=55">
    <vt:lpwstr>iuJBD5PLn1YnVh5lh1ff6lcjfMk37Ep8keBUA7n6WpUU//hIBBNpPHRymsOSuini/eRZy4ENkorbQjz09dP3CmwqB3Xrepc56M8Vuk1n3Je9KQhf7l+fNpLD6B8psbWcLbU9x34v78cw4hn5hIf+ypD5TBlXsrWC8xTRuqBpI9CEa8G6i9a33wLvLWXlTRLL0Aoxx+sX5xDr8GGYRLAHMWTelLbB5GmHXl1BsllaHznUwFyvBWiqMYVgStv9YwK</vt:lpwstr>
  </property>
  <property fmtid="{D5CDD505-2E9C-101B-9397-08002B2CF9AE}" pid="55" name="x1ye=56">
    <vt:lpwstr>Yk4lWj0WpF9dpYCD4N9rrmaBIo4sWH+7XMSBIKukwHCdX/iJoyVvl4+EDM0WTaiZ+EZqBTspCWh/tPMnsn5lEu6+9THVIiGv4YN5Uask5WIJNkF4jop1nH8z7TreKRgCRJtm8HwpxRcpJOebNF95+IFJWWeoGb+jZo93ZOQxmtSoXVYAAycbDvMVtgfqiq0BjwQBV3IVRoqzQ1gu/ebR1UBzayNdcwmiqZJa8UgmpInQUrD4uyN5PewiV/8mlpq</vt:lpwstr>
  </property>
  <property fmtid="{D5CDD505-2E9C-101B-9397-08002B2CF9AE}" pid="56" name="x1ye=57">
    <vt:lpwstr>NvY0v31x5eJP6rfJkMcqUpJ7Jz3eL/fIXae6PMj4ZpzcX9Rp9hbRdlrqyYaVrYT5ucTUTp+AjRSYUqldsfJ9QAaGQq5k2LusrBiWxBn24KvI/3BasPeTsHNxNuHUCI6UTZi5feCxZCD3097coZp/zBpeNEZQxUfpjLubp9R6t8pUusqnDa+g2TKjy924YD7qEG0zdyGRNSe9PbblBg2Y2+QbHYpnTeOdmbtK+fLYBnHGICOu93yuwJiQMI/7wge</vt:lpwstr>
  </property>
  <property fmtid="{D5CDD505-2E9C-101B-9397-08002B2CF9AE}" pid="57" name="x1ye=58">
    <vt:lpwstr>k6CNSmlb0jUxGV+TlEgsFTtuOsjf9a6AmUTnWJfbLUntoHamKx0e5nzjQPkny26V0Z383mo6N/1XP+qt8xq3/lMZWpxvKK8kxDQIvuaX07GqWFyBgE4M0E7CVvsozvYnYj45M/9ohF7S2t9Q+esufTxShCnWP0ResvEZ91Jn0H+h0CisPaJAAUpYTauUELatiu9oW/jLPYYETc8MOrJr3EDSt5/AU5XkAi3Fe+N4csI7oINmCzRYWB2RnaQdXgU</vt:lpwstr>
  </property>
  <property fmtid="{D5CDD505-2E9C-101B-9397-08002B2CF9AE}" pid="58" name="x1ye=59">
    <vt:lpwstr>i9axZd3J86Va111fmbO3m+Gb6yzAc8V0rqzJbtfGDuF3e0EnaKxQXEl1wDh3SVVOFhcc8gFdPiDMraP9+3pE6IMToI4dTV4d5YbwKK0tnyBLiLoMABgLGf/3utdrQIKSFP6cBiQZPnUHJN5BVTF5dGqflvlTvrkpmfg4xNZrJEzd3p3VMmHj1JBoXEV7qS9klP2iWU1nkiGxOcCoyLflDXuhvcX8c+wlfrNx3iB4RXurlBtNti0pD0eFUWN9ySO</vt:lpwstr>
  </property>
  <property fmtid="{D5CDD505-2E9C-101B-9397-08002B2CF9AE}" pid="59" name="x1ye=6">
    <vt:lpwstr>hz0DQ5B+mwrpIZd7i+75CPK56U2M7Fdr6w1nW0GRpfjBqBKVg+hTnfewX1Mu4jW7dLN0Fi+jN61qiy7Sc9d7g/LEEOWVmpziXiOqvIVWAfkhzFh5YR2zBdKosIsnNeQGSPF92tY5I2MVkD9iT3KI1kk098HDuYx4dUtXH6WUWQnpd2u8Cdg4B2vUBZAY6CE+RUqk/wVpu3WOrjGw/cXJmN4C7soo8x6LIAneUaY6Skfn6/46UZkN9gyWIJTWwsS</vt:lpwstr>
  </property>
  <property fmtid="{D5CDD505-2E9C-101B-9397-08002B2CF9AE}" pid="60" name="x1ye=60">
    <vt:lpwstr>2S0d+pZ1ngSGg47L8AAET+cbqgOUziy2kPsXDgb6h8BuZGX0ixbWTGWtgd6ONtUTuXPDnM4Jvq7MxosfhcfyH+O5pZ9/pSUOopUWCigrZIYL/96pd9WAKN+Q92AZ0DId6Qx3/OhJneDkb0wHoWu9AfX01wJ99sZaO+iTppzzueO+DbJkdXyPkK0hkzoS5sybveF/AxBm+Svzk7HGtCUIfcMc2Xvf4Rtw07ZalkWGZGNuv697HSfjAXoqLdCYrqC</vt:lpwstr>
  </property>
  <property fmtid="{D5CDD505-2E9C-101B-9397-08002B2CF9AE}" pid="61" name="x1ye=61">
    <vt:lpwstr>ju0AAAqhc830MYChP+naR0MCrtSJhfopPOWOlyx4yyvZlOwW40NjOu6GJiTSxLh1KoIOgTbr8xdyelk2UkXetERERcQcCgefqBRWRye8x9/cvZe5C5qCYSpZIe+7Moa+OdKVVQ7iZrG7aWAwkX+L9xPaZfhSiQI4r2eiDSXfrwPbig0g5YSBH7AEylzRamacfIFYr+65D/6diVGmX7t6HwhsEDGCFuRqY+tt4AC3YJ8mObNFhm3HAigCADPv9Bh</vt:lpwstr>
  </property>
  <property fmtid="{D5CDD505-2E9C-101B-9397-08002B2CF9AE}" pid="62" name="x1ye=62">
    <vt:lpwstr>r9I5GozvzxTj7QilooJmt49IKS1D8gQIlmBN4K/zwksdTWgtz0PX2LZ9nf04tJKTPd82fkYvgci/5ZX2JCNlsfv3zCfiFMYB19XzTH3BotvU8XWWR7HNPsJ8TZe0EeRLTo21A6i+6W7X7NPDdeakegbwvQt6+DZEvwxnaDMj2ETgnYVUivoHaD7YtoG9bgIshvSn0EW9LPVwSdscXTIRkNTzjgzvLGb1O4AboqA8MsS7lb6l3mVT0W5HNzKbz+L</vt:lpwstr>
  </property>
  <property fmtid="{D5CDD505-2E9C-101B-9397-08002B2CF9AE}" pid="63" name="x1ye=63">
    <vt:lpwstr>sXoaS/2D0rGxcJOaCapV6qZ6O7dsUW0LtVM6Uui6hwaVqUEvR/CZSb3kBrkEPztCI1Al3h0QilivObbGLiLsrclOkCkuL760w+Mz7DnlbnS0Ue5pgt2Tlb7QiWTpftBmfKADOf1M92X+fBfZIvV9FmZp81xwGe2tEVLloOotp5awhxpiX3tJRB+Y7aropUlOh5tuDkCK9KxARavACPXBO2It0aqvLtp8D5PiYALi4kvwPc5rpK0FYo963knPdAM</vt:lpwstr>
  </property>
  <property fmtid="{D5CDD505-2E9C-101B-9397-08002B2CF9AE}" pid="64" name="x1ye=64">
    <vt:lpwstr>HjrmNfBbs0RM6u4sHZm9hU91rrvTLZ/3EDW8c7TBhssL+ntgFnXWyFeEZki4FgnSfS4kO53puLlmNPQIuqz3c2APRDx69LxHF15T69k/u/p1d0ZnxY3GjGeJXHVASHBDR9/r+LVmZGp8DUrpH3SsJUo8PYPFB55DSQtn9bzEyHzqzFmbIzJR8IbHcJTfI/9IoPb3yM3QbuElBrjx+k4UIuBBfq0YbmrAov1jzXULG9e/ZzCIXU/ISRZhXjcn5iu</vt:lpwstr>
  </property>
  <property fmtid="{D5CDD505-2E9C-101B-9397-08002B2CF9AE}" pid="65" name="x1ye=65">
    <vt:lpwstr>wqk+SME1ahtXDbfUGRvaYw7z0ese9NOHt9OPwgqC7juOs74aukCBeqcqF/EZmodZWL+5XPV1KWE/tc6Cn2r3SnARIdR58OlhL8aCr7pyIhOrIThOJ85J0bL0Ll/xhelPkANNfSfWkjbMcRcmycoAZ4voDulHTNSiLrcMYubZVuha7kl/vhgoBJQJOew2nXOnoZfe1esIfx0SDsnCKMGdtvJP4SIqBupBq7n/xYWqnO8TZo81qtfjqaOrBZM+6Rz</vt:lpwstr>
  </property>
  <property fmtid="{D5CDD505-2E9C-101B-9397-08002B2CF9AE}" pid="66" name="x1ye=66">
    <vt:lpwstr>VVEIF9r2Ihv+eqTWAW7wFQfIYPR2WnPSY+23kS8q2aqNx5qJ5qOQ0wt5mfey0igZHuNsw34LQ6atTYtDqBLTaU2NqRyHmzAAy/2aNGAnkxCSvAC0zHtbaRrrRoMwVyFE7GSXgVhjO6N56V9ueTYF1C8Dl9sATW0Ofc2AXAI/xvmacwDty8QWE1NnBJcAXGNx7nq2yiZaAcqPRgGoHPPzVumuXgQQAA</vt:lpwstr>
  </property>
  <property fmtid="{D5CDD505-2E9C-101B-9397-08002B2CF9AE}" pid="67" name="x1ye=7">
    <vt:lpwstr>BD/5GFTB3Q0UX+LCHFrWeGhnkckuZYCumJYNFMlflP95L2EU5VCftgr11o8/XK+bXdrkMjGqoGWyul0SWVUphKG+EiMt0RAgiKfWr8TOpa2D/Oxn9SM2grLwpCCxNDtXSaxWBwNSYfgopV3xZA8soFymuVLuU+jolgSC0VG9vfdfT7Zwtrn4Ye8m5rTJ1yPcxV00BRQ8Tk5s9tLUr24tV10/IPx0Jf+8P7lzXHHmITHJ1dZPAtXJcFSzTEmjld7</vt:lpwstr>
  </property>
  <property fmtid="{D5CDD505-2E9C-101B-9397-08002B2CF9AE}" pid="68" name="x1ye=8">
    <vt:lpwstr>cgUpS/H6fHItYPOnc+0ppVNam8TeV59StYv88JECSOO1Wro2tPslCB79MwAoB8Sr33g6DHuOA1jxoSBtGpq/LyBXfVmAJ4guG/3BZaZRzV92cDYAFDqeRFsBPDCmm2WFbuSEIhRMfsv685nohHB5kdiE9smGm56JcS8A/ZN/kSxL2QmSUnqWHjI0YCHo047HPcu3wvIscJMdAdSujbCowmw2dF0ZI4bbvFxhwkuRbCvzi6cOEV1xWB76dVlsfEr</vt:lpwstr>
  </property>
  <property fmtid="{D5CDD505-2E9C-101B-9397-08002B2CF9AE}" pid="69" name="x1ye=9">
    <vt:lpwstr>1bjOpTEIJqlVcIr0pgG8G/PRcPB3NnbrvC3u7pGVOI7tsOQIfYtlbqjuNw6LIVa+FZ/tmXU5etTHhquKyFgH1qxSdKX6fIZ3DBnLIyT2JLpRsq2I6rg7Jk9U5nCh70rrCHAFnfBS0CuoEtH0v+4Kl5UHNw/CmVEmiWnynfvCZHflmj57wWEh9OzR05q9aFvGcNB5CtLBOZDCbNXp5VZCMeAwXZBupKoADOM5YaIaAO3C0nIP/qHZ7OcFw6ZyYql</vt:lpwstr>
  </property>
  <property fmtid="{D5CDD505-2E9C-101B-9397-08002B2CF9AE}" pid="70" name="NSCPROP_SA">
    <vt:lpwstr>C:\Users\jeonho.choi.CORP\AppData\Local\Microsoft\Windows\INetCache\Content.Outlook\G7CHG30R\Wonjong_Park_Resume_v3.DOCX</vt:lpwstr>
  </property>
</Properties>
</file>